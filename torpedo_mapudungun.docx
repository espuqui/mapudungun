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5417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DBEDD1"/>
        <w:tblLayout w:type="fixed"/>
        <w:tblLook w:val="04A0" w:firstRow="1" w:lastRow="0" w:firstColumn="1" w:lastColumn="0" w:noHBand="0" w:noVBand="1"/>
      </w:tblPr>
      <w:tblGrid>
        <w:gridCol w:w="2521"/>
        <w:gridCol w:w="2522"/>
        <w:gridCol w:w="2523"/>
        <w:gridCol w:w="2522"/>
        <w:gridCol w:w="2523"/>
        <w:gridCol w:w="2806"/>
      </w:tblGrid>
      <w:tr w:rsidR="0079711F" w:rsidRPr="00062EC1" w14:paraId="5903372C" w14:textId="77777777" w:rsidTr="009363FC">
        <w:trPr>
          <w:trHeight w:val="11137"/>
        </w:trPr>
        <w:tc>
          <w:tcPr>
            <w:tcW w:w="2521" w:type="dxa"/>
            <w:shd w:val="clear" w:color="auto" w:fill="DBEDD1"/>
          </w:tcPr>
          <w:p w14:paraId="3643E3F8" w14:textId="4297697E" w:rsidR="0079711F" w:rsidRPr="00233656" w:rsidRDefault="0079711F" w:rsidP="00CB6B59">
            <w:pPr>
              <w:rPr>
                <w:b/>
                <w:bCs/>
                <w:noProof/>
                <w:sz w:val="18"/>
                <w:szCs w:val="22"/>
                <w:lang w:val="es-ES_tradnl"/>
              </w:rPr>
            </w:pPr>
            <w:r w:rsidRPr="00820B2C">
              <w:rPr>
                <w:b/>
                <w:bCs/>
                <w:noProof/>
                <w:sz w:val="18"/>
                <w:szCs w:val="22"/>
                <w:lang w:val="es-ES_tradnl"/>
              </w:rPr>
              <w:t>Escritura</w:t>
            </w:r>
          </w:p>
          <w:p w14:paraId="2434D0F0" w14:textId="1B2E39C6" w:rsidR="0079711F" w:rsidRPr="00820B2C" w:rsidRDefault="0079711F" w:rsidP="00CB6B59">
            <w:pPr>
              <w:rPr>
                <w:noProof/>
                <w:color w:val="FF0000"/>
                <w:sz w:val="14"/>
                <w:szCs w:val="20"/>
                <w:lang w:val="es-ES_tradnl"/>
              </w:rPr>
            </w:pP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 xml:space="preserve">Mayoría de palabras son </w:t>
            </w:r>
            <w:r w:rsidRPr="00820B2C">
              <w:rPr>
                <w:b/>
                <w:noProof/>
                <w:color w:val="FF0000"/>
                <w:sz w:val="14"/>
                <w:szCs w:val="20"/>
                <w:lang w:val="es-ES_tradnl"/>
              </w:rPr>
              <w:t>bisilabicas</w:t>
            </w:r>
            <w:r w:rsidR="00820B2C" w:rsidRPr="00820B2C">
              <w:rPr>
                <w:b/>
                <w:noProof/>
                <w:color w:val="FF0000"/>
                <w:sz w:val="14"/>
                <w:szCs w:val="20"/>
                <w:lang w:val="es-ES_tradnl"/>
              </w:rPr>
              <w:t>.</w:t>
            </w:r>
          </w:p>
          <w:p w14:paraId="19405138" w14:textId="77777777" w:rsidR="0079711F" w:rsidRPr="00820B2C" w:rsidRDefault="0079711F" w:rsidP="00CB6B59">
            <w:pPr>
              <w:rPr>
                <w:noProof/>
                <w:color w:val="FF0000"/>
                <w:sz w:val="14"/>
                <w:szCs w:val="20"/>
                <w:lang w:val="es-ES_tradnl"/>
              </w:rPr>
            </w:pP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 xml:space="preserve">No hay </w:t>
            </w:r>
            <w:r w:rsidRPr="00820B2C">
              <w:rPr>
                <w:b/>
                <w:noProof/>
                <w:color w:val="FF0000"/>
                <w:sz w:val="14"/>
                <w:szCs w:val="20"/>
                <w:lang w:val="es-ES_tradnl"/>
              </w:rPr>
              <w:t>diptongos.</w:t>
            </w:r>
          </w:p>
          <w:p w14:paraId="53789680" w14:textId="30326688" w:rsidR="0079711F" w:rsidRPr="00820B2C" w:rsidRDefault="0079711F" w:rsidP="00CB6B59">
            <w:pPr>
              <w:rPr>
                <w:noProof/>
                <w:color w:val="FF0000"/>
                <w:sz w:val="14"/>
                <w:szCs w:val="20"/>
                <w:lang w:val="es-ES_tradnl"/>
              </w:rPr>
            </w:pP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 xml:space="preserve">Las silabas son </w:t>
            </w:r>
            <w:r w:rsidR="00820B2C">
              <w:rPr>
                <w:noProof/>
                <w:color w:val="FF0000"/>
                <w:sz w:val="14"/>
                <w:szCs w:val="20"/>
                <w:lang w:val="es-ES_tradnl"/>
              </w:rPr>
              <w:t>V</w:t>
            </w: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>, C</w:t>
            </w:r>
            <w:r w:rsidR="00820B2C">
              <w:rPr>
                <w:noProof/>
                <w:color w:val="FF0000"/>
                <w:sz w:val="14"/>
                <w:szCs w:val="20"/>
                <w:lang w:val="es-ES_tradnl"/>
              </w:rPr>
              <w:t>V</w:t>
            </w: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 xml:space="preserve">, </w:t>
            </w:r>
            <w:r w:rsidR="00820B2C">
              <w:rPr>
                <w:noProof/>
                <w:color w:val="FF0000"/>
                <w:sz w:val="14"/>
                <w:szCs w:val="20"/>
                <w:lang w:val="es-ES_tradnl"/>
              </w:rPr>
              <w:t>V</w:t>
            </w: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>C, C</w:t>
            </w:r>
            <w:r w:rsidR="00820B2C">
              <w:rPr>
                <w:noProof/>
                <w:color w:val="FF0000"/>
                <w:sz w:val="14"/>
                <w:szCs w:val="20"/>
                <w:lang w:val="es-ES_tradnl"/>
              </w:rPr>
              <w:t>V</w:t>
            </w: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>C.</w:t>
            </w:r>
          </w:p>
          <w:p w14:paraId="54329F70" w14:textId="77777777" w:rsidR="0079711F" w:rsidRPr="00820B2C" w:rsidRDefault="0079711F" w:rsidP="00CB6B59">
            <w:pPr>
              <w:rPr>
                <w:noProof/>
                <w:color w:val="FF0000"/>
                <w:sz w:val="14"/>
                <w:szCs w:val="20"/>
                <w:lang w:val="es-ES_tradnl"/>
              </w:rPr>
            </w:pPr>
            <w:r w:rsidRPr="00820B2C">
              <w:rPr>
                <w:b/>
                <w:noProof/>
                <w:color w:val="FF0000"/>
                <w:sz w:val="14"/>
                <w:szCs w:val="20"/>
                <w:lang w:val="es-ES_tradnl"/>
              </w:rPr>
              <w:t xml:space="preserve">No hay </w:t>
            </w: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>prefijos</w:t>
            </w:r>
          </w:p>
          <w:p w14:paraId="351B7DF4" w14:textId="77777777" w:rsidR="0079711F" w:rsidRPr="005C4457" w:rsidRDefault="0079711F" w:rsidP="00CB6B59">
            <w:pPr>
              <w:rPr>
                <w:noProof/>
                <w:sz w:val="4"/>
                <w:szCs w:val="20"/>
                <w:lang w:val="es-ES_tradnl"/>
              </w:rPr>
            </w:pPr>
          </w:p>
          <w:p w14:paraId="7ABBD38D" w14:textId="77777777" w:rsidR="0079711F" w:rsidRPr="00820B2C" w:rsidRDefault="0079711F" w:rsidP="00CB6B59">
            <w:pPr>
              <w:rPr>
                <w:b/>
                <w:noProof/>
                <w:sz w:val="16"/>
                <w:szCs w:val="20"/>
                <w:lang w:val="es-ES_tradnl"/>
              </w:rPr>
            </w:pPr>
            <w:r w:rsidRPr="00820B2C">
              <w:rPr>
                <w:b/>
                <w:noProof/>
                <w:sz w:val="16"/>
                <w:szCs w:val="20"/>
                <w:lang w:val="es-ES_tradnl"/>
              </w:rPr>
              <w:t>Acento:</w:t>
            </w:r>
          </w:p>
          <w:p w14:paraId="12AFC73B" w14:textId="251FEE39" w:rsidR="0079711F" w:rsidRPr="00820B2C" w:rsidRDefault="0079711F" w:rsidP="00CB6B59">
            <w:pPr>
              <w:rPr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noProof/>
                <w:sz w:val="14"/>
                <w:szCs w:val="14"/>
                <w:lang w:val="es-ES_tradnl"/>
              </w:rPr>
              <w:t>rú</w:t>
            </w:r>
            <w:r w:rsidRPr="00820B2C">
              <w:rPr>
                <w:noProof/>
                <w:sz w:val="14"/>
                <w:szCs w:val="14"/>
                <w:lang w:val="es-ES_tradnl"/>
              </w:rPr>
              <w:t>ka</w:t>
            </w:r>
            <w:r w:rsidRPr="00820B2C">
              <w:rPr>
                <w:b/>
                <w:noProof/>
                <w:sz w:val="14"/>
                <w:szCs w:val="14"/>
                <w:lang w:val="es-ES_tradnl"/>
              </w:rPr>
              <w:t xml:space="preserve">: </w:t>
            </w:r>
            <w:r w:rsidRPr="00820B2C">
              <w:rPr>
                <w:noProof/>
                <w:sz w:val="14"/>
                <w:szCs w:val="14"/>
                <w:lang w:val="es-ES_tradnl"/>
              </w:rPr>
              <w:t>termina vocal, grave.</w:t>
            </w:r>
            <w:r w:rsidR="00202C29">
              <w:rPr>
                <w:noProof/>
                <w:sz w:val="14"/>
                <w:szCs w:val="14"/>
                <w:lang w:val="es-ES_tradnl"/>
              </w:rPr>
              <w:t xml:space="preserve"> a veces se dice ruká.</w:t>
            </w:r>
          </w:p>
          <w:p w14:paraId="7C7AD169" w14:textId="77777777" w:rsidR="0079711F" w:rsidRPr="00820B2C" w:rsidRDefault="0079711F" w:rsidP="00CB6B59">
            <w:pPr>
              <w:rPr>
                <w:noProof/>
                <w:sz w:val="14"/>
                <w:szCs w:val="14"/>
                <w:lang w:val="es-ES_tradnl"/>
              </w:rPr>
            </w:pPr>
            <w:r w:rsidRPr="00820B2C">
              <w:rPr>
                <w:noProof/>
                <w:sz w:val="14"/>
                <w:szCs w:val="14"/>
                <w:lang w:val="es-ES_tradnl"/>
              </w:rPr>
              <w:t>üñ</w:t>
            </w:r>
            <w:r w:rsidRPr="00820B2C">
              <w:rPr>
                <w:b/>
                <w:noProof/>
                <w:sz w:val="14"/>
                <w:szCs w:val="14"/>
                <w:lang w:val="es-ES_tradnl"/>
              </w:rPr>
              <w:t xml:space="preserve">üm: </w:t>
            </w:r>
            <w:r w:rsidRPr="00820B2C">
              <w:rPr>
                <w:noProof/>
                <w:sz w:val="14"/>
                <w:szCs w:val="14"/>
                <w:lang w:val="es-ES_tradnl"/>
              </w:rPr>
              <w:t>termina en cons. aguda.</w:t>
            </w:r>
          </w:p>
          <w:p w14:paraId="0EC0A514" w14:textId="77777777" w:rsidR="0079711F" w:rsidRPr="005C4457" w:rsidRDefault="0079711F" w:rsidP="00CB6B59">
            <w:pPr>
              <w:rPr>
                <w:noProof/>
                <w:sz w:val="6"/>
                <w:szCs w:val="20"/>
                <w:lang w:val="es-ES_tradnl"/>
              </w:rPr>
            </w:pPr>
          </w:p>
          <w:p w14:paraId="0F89B487" w14:textId="77777777" w:rsidR="0079711F" w:rsidRPr="00820B2C" w:rsidRDefault="0079711F" w:rsidP="00CB6B59">
            <w:pPr>
              <w:rPr>
                <w:b/>
                <w:noProof/>
                <w:sz w:val="16"/>
                <w:szCs w:val="20"/>
                <w:lang w:val="es-ES_tradnl"/>
              </w:rPr>
            </w:pPr>
            <w:r w:rsidRPr="00820B2C">
              <w:rPr>
                <w:b/>
                <w:noProof/>
                <w:sz w:val="16"/>
                <w:szCs w:val="20"/>
                <w:lang w:val="es-ES_tradnl"/>
              </w:rPr>
              <w:t>Pronunciación:</w:t>
            </w:r>
          </w:p>
          <w:p w14:paraId="30DF64BA" w14:textId="77777777" w:rsidR="0079711F" w:rsidRPr="00820B2C" w:rsidRDefault="0079711F" w:rsidP="00CB6B59">
            <w:pPr>
              <w:rPr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noProof/>
                <w:sz w:val="14"/>
                <w:szCs w:val="14"/>
                <w:lang w:val="es-ES_tradnl"/>
              </w:rPr>
              <w:t xml:space="preserve">amuley: </w:t>
            </w:r>
            <w:r w:rsidRPr="00820B2C">
              <w:rPr>
                <w:noProof/>
                <w:sz w:val="14"/>
                <w:szCs w:val="14"/>
                <w:lang w:val="es-ES_tradnl"/>
              </w:rPr>
              <w:t>[amuli]</w:t>
            </w:r>
          </w:p>
          <w:p w14:paraId="05280A91" w14:textId="77777777" w:rsidR="0079711F" w:rsidRPr="00820B2C" w:rsidRDefault="0079711F" w:rsidP="00CB6B59">
            <w:pPr>
              <w:rPr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noProof/>
                <w:sz w:val="14"/>
                <w:szCs w:val="14"/>
                <w:lang w:val="es-ES_tradnl"/>
              </w:rPr>
              <w:t xml:space="preserve">chumley: </w:t>
            </w:r>
            <w:r w:rsidRPr="00820B2C">
              <w:rPr>
                <w:noProof/>
                <w:sz w:val="14"/>
                <w:szCs w:val="14"/>
                <w:lang w:val="es-ES_tradnl"/>
              </w:rPr>
              <w:t>[chumli]</w:t>
            </w:r>
          </w:p>
          <w:p w14:paraId="6C2A0BBA" w14:textId="77777777" w:rsidR="0079711F" w:rsidRPr="00820B2C" w:rsidRDefault="0079711F" w:rsidP="00CB6B59">
            <w:pPr>
              <w:rPr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noProof/>
                <w:sz w:val="14"/>
                <w:szCs w:val="14"/>
                <w:lang w:val="es-ES_tradnl"/>
              </w:rPr>
              <w:t xml:space="preserve">mew: </w:t>
            </w:r>
            <w:r w:rsidRPr="00820B2C">
              <w:rPr>
                <w:noProof/>
                <w:sz w:val="14"/>
                <w:szCs w:val="14"/>
                <w:lang w:val="es-ES_tradnl"/>
              </w:rPr>
              <w:t>[mew], [mu], [mo]</w:t>
            </w:r>
          </w:p>
          <w:p w14:paraId="658D75FC" w14:textId="77777777" w:rsidR="0079711F" w:rsidRPr="005C4457" w:rsidRDefault="0079711F" w:rsidP="00CB6B59">
            <w:pPr>
              <w:rPr>
                <w:noProof/>
                <w:sz w:val="4"/>
                <w:szCs w:val="20"/>
                <w:lang w:val="es-ES_tradnl"/>
              </w:rPr>
            </w:pPr>
            <w:bookmarkStart w:id="0" w:name="_GoBack"/>
            <w:bookmarkEnd w:id="0"/>
          </w:p>
          <w:p w14:paraId="0B586CBB" w14:textId="6FCDC20E" w:rsidR="00820B2C" w:rsidRPr="00820B2C" w:rsidRDefault="00820B2C" w:rsidP="00CB6B59">
            <w:pPr>
              <w:rPr>
                <w:b/>
                <w:noProof/>
                <w:sz w:val="16"/>
                <w:szCs w:val="20"/>
                <w:lang w:val="es-ES_tradnl"/>
              </w:rPr>
            </w:pPr>
            <w:r w:rsidRPr="00820B2C">
              <w:rPr>
                <w:b/>
                <w:noProof/>
                <w:sz w:val="16"/>
                <w:szCs w:val="20"/>
                <w:lang w:val="es-ES_tradnl"/>
              </w:rPr>
              <w:t>Equivalencia g</w:t>
            </w:r>
            <w:r w:rsidR="0079711F" w:rsidRPr="00820B2C">
              <w:rPr>
                <w:b/>
                <w:noProof/>
                <w:sz w:val="16"/>
                <w:szCs w:val="20"/>
                <w:lang w:val="es-ES_tradnl"/>
              </w:rPr>
              <w:t>rafemarios</w:t>
            </w:r>
            <w:r>
              <w:rPr>
                <w:b/>
                <w:noProof/>
                <w:sz w:val="16"/>
                <w:szCs w:val="20"/>
                <w:lang w:val="es-ES_tradnl"/>
              </w:rPr>
              <w:t>:</w:t>
            </w:r>
          </w:p>
          <w:tbl>
            <w:tblPr>
              <w:tblW w:w="0" w:type="auto"/>
              <w:tblBorders>
                <w:top w:val="single" w:sz="6" w:space="0" w:color="AEAAAA" w:themeColor="background2" w:themeShade="BF"/>
                <w:left w:val="single" w:sz="6" w:space="0" w:color="AEAAAA" w:themeColor="background2" w:themeShade="BF"/>
                <w:bottom w:val="single" w:sz="6" w:space="0" w:color="AEAAAA" w:themeColor="background2" w:themeShade="BF"/>
                <w:right w:val="single" w:sz="6" w:space="0" w:color="AEAAAA" w:themeColor="background2" w:themeShade="BF"/>
                <w:insideH w:val="single" w:sz="6" w:space="0" w:color="AEAAAA" w:themeColor="background2" w:themeShade="BF"/>
                <w:insideV w:val="single" w:sz="6" w:space="0" w:color="AEAAAA" w:themeColor="background2" w:themeShade="BF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"/>
              <w:gridCol w:w="425"/>
              <w:gridCol w:w="383"/>
              <w:gridCol w:w="467"/>
              <w:gridCol w:w="567"/>
            </w:tblGrid>
            <w:tr w:rsidR="0079711F" w:rsidRPr="00405F82" w14:paraId="6F7BB4EE" w14:textId="77777777" w:rsidTr="00E017D6">
              <w:trPr>
                <w:tblHeader/>
              </w:trPr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A3C06A7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  <w:t>IPA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BD7F5C9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  <w:t>Unif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6FCCD93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  <w:t>Rag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B676B06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  <w:t>Azü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981B14E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b/>
                      <w:bCs/>
                      <w:color w:val="202122"/>
                      <w:sz w:val="14"/>
                      <w:szCs w:val="12"/>
                    </w:rPr>
                    <w:t>Aug</w:t>
                  </w:r>
                </w:p>
              </w:tc>
            </w:tr>
            <w:tr w:rsidR="0079711F" w:rsidRPr="00405F82" w14:paraId="2602BCA0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7D9061E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/t͡ʃ/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BCCB03F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ch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6924AC2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c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54AE791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ch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5A27F83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ch</w:t>
                  </w:r>
                </w:p>
              </w:tc>
            </w:tr>
            <w:tr w:rsidR="0079711F" w:rsidRPr="00405F82" w14:paraId="3B9E5F4F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20B1F8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/θ/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FC4D92E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d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DCC8578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z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A28F23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z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FE0BC2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d</w:t>
                  </w:r>
                </w:p>
              </w:tc>
            </w:tr>
            <w:tr w:rsidR="0079711F" w:rsidRPr="00405F82" w14:paraId="6E17AF4C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5BB3650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/ɣ/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3A1F6205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g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100342E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q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FDEA4CC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q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B650903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q</w:t>
                  </w:r>
                </w:p>
              </w:tc>
            </w:tr>
            <w:tr w:rsidR="0079711F" w:rsidRPr="00405F82" w14:paraId="5224FF4F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DACF68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/i̯̯ /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F79DBD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y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0F31E7E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y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9E5B6BF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y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CA0713D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i</w:t>
                  </w:r>
                </w:p>
              </w:tc>
            </w:tr>
            <w:tr w:rsidR="0079711F" w:rsidRPr="00405F82" w14:paraId="0408536F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06364D8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/l̪/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3020A8EF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ḻ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FFD930A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b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DFEEC01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lh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7B0C87D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l·</w:t>
                  </w:r>
                </w:p>
              </w:tc>
            </w:tr>
            <w:tr w:rsidR="0079711F" w:rsidRPr="00405F82" w14:paraId="64A33137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E756BA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/ʎ/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9AF53C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ll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62D29DF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j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DAC152C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ll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3DB50590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ll</w:t>
                  </w:r>
                </w:p>
              </w:tc>
            </w:tr>
            <w:tr w:rsidR="0079711F" w:rsidRPr="00405F82" w14:paraId="19434654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3A3E4E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/n̪/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190FDD5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ṉ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266A9A6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h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78713E8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nh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413738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n·</w:t>
                  </w:r>
                </w:p>
              </w:tc>
            </w:tr>
            <w:tr w:rsidR="0079711F" w:rsidRPr="00405F82" w14:paraId="74BDCCF6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4EDC0E8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/ŋ/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00E6D8E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ng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48DC24A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g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D638BB0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g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EF2D40C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ŋ</w:t>
                  </w:r>
                </w:p>
              </w:tc>
            </w:tr>
            <w:tr w:rsidR="0079711F" w:rsidRPr="00405F82" w14:paraId="21C4792C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306CFC45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[ʃ]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016A321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sh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F7D0E71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s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B9FDCA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sh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EE06662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ʃ</w:t>
                  </w:r>
                </w:p>
              </w:tc>
            </w:tr>
            <w:tr w:rsidR="0079711F" w:rsidRPr="00405F82" w14:paraId="300A43C1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9694FF9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/t̪/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82DC5C5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ṯ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F08E6E3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t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38E87E1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t'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5DFF8E7D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t·</w:t>
                  </w:r>
                </w:p>
              </w:tc>
            </w:tr>
            <w:tr w:rsidR="0079711F" w:rsidRPr="00405F82" w14:paraId="3DFD1E0B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4D5FDA3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/ʈ͡ʂ/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7070045E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tr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4648628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x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F7B77AF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tx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6EAB5587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tr</w:t>
                  </w:r>
                </w:p>
              </w:tc>
            </w:tr>
            <w:tr w:rsidR="0079711F" w:rsidRPr="00405F82" w14:paraId="13914104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32766B88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/u̯ /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4080A97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w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38AEF96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w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4163831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w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3767C74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u</w:t>
                  </w:r>
                </w:p>
              </w:tc>
            </w:tr>
            <w:tr w:rsidR="0079711F" w:rsidRPr="00405F82" w14:paraId="54156D8A" w14:textId="77777777" w:rsidTr="00E017D6">
              <w:tc>
                <w:tcPr>
                  <w:tcW w:w="418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4677E5E2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/ɨ/</w:t>
                  </w:r>
                </w:p>
              </w:tc>
              <w:tc>
                <w:tcPr>
                  <w:tcW w:w="425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0BAE81F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ü</w:t>
                  </w:r>
                </w:p>
              </w:tc>
              <w:tc>
                <w:tcPr>
                  <w:tcW w:w="383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1D6798A6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v</w:t>
                  </w:r>
                </w:p>
              </w:tc>
              <w:tc>
                <w:tcPr>
                  <w:tcW w:w="4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2A57D24D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ü</w:t>
                  </w:r>
                </w:p>
              </w:tc>
              <w:tc>
                <w:tcPr>
                  <w:tcW w:w="567" w:type="dxa"/>
                  <w:shd w:val="clear" w:color="auto" w:fill="FFFFFF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  <w:hideMark/>
                </w:tcPr>
                <w:p w14:paraId="062BA995" w14:textId="77777777" w:rsidR="0079711F" w:rsidRPr="00EA686C" w:rsidRDefault="0079711F" w:rsidP="00AF69A1">
                  <w:pPr>
                    <w:framePr w:hSpace="180" w:wrap="around" w:vAnchor="text" w:hAnchor="text" w:y="1"/>
                    <w:suppressOverlap/>
                    <w:rPr>
                      <w:rFonts w:ascii="Calibri" w:hAnsi="Calibri"/>
                      <w:color w:val="202122"/>
                      <w:sz w:val="14"/>
                      <w:szCs w:val="12"/>
                    </w:rPr>
                  </w:pPr>
                  <w:r w:rsidRPr="00EA686C">
                    <w:rPr>
                      <w:rFonts w:ascii="Calibri" w:hAnsi="Calibri"/>
                      <w:color w:val="202122"/>
                      <w:sz w:val="14"/>
                      <w:szCs w:val="12"/>
                    </w:rPr>
                    <w:t>ü, ə, -</w:t>
                  </w:r>
                </w:p>
              </w:tc>
            </w:tr>
          </w:tbl>
          <w:p w14:paraId="4F90737C" w14:textId="77777777" w:rsidR="00820B2C" w:rsidRPr="00062EC1" w:rsidRDefault="005C4457" w:rsidP="00CB6B59">
            <w:pPr>
              <w:rPr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55BB842B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73AB4385" w14:textId="27199772" w:rsidR="00820B2C" w:rsidRPr="00062EC1" w:rsidRDefault="00820B2C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Articulo</w:t>
            </w: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>s</w:t>
            </w:r>
          </w:p>
          <w:p w14:paraId="1776BB35" w14:textId="77777777" w:rsidR="00820B2C" w:rsidRPr="00820B2C" w:rsidRDefault="00820B2C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kiñe: </w:t>
            </w:r>
            <w:r w:rsidRPr="00820B2C">
              <w:rPr>
                <w:bCs/>
                <w:noProof/>
                <w:sz w:val="14"/>
                <w:szCs w:val="14"/>
                <w:lang w:val="es-ES_tradnl"/>
              </w:rPr>
              <w:t>articulo indeterminado.</w:t>
            </w:r>
          </w:p>
          <w:p w14:paraId="40F8A5F0" w14:textId="77777777" w:rsidR="00820B2C" w:rsidRPr="00820B2C" w:rsidRDefault="00820B2C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bCs/>
                <w:noProof/>
                <w:sz w:val="14"/>
                <w:szCs w:val="14"/>
                <w:lang w:val="es-ES_tradnl"/>
              </w:rPr>
              <w:t>ta</w:t>
            </w:r>
            <w:r w:rsidRPr="00820B2C">
              <w:rPr>
                <w:bCs/>
                <w:noProof/>
                <w:sz w:val="14"/>
                <w:szCs w:val="14"/>
                <w:lang w:val="es-ES_tradnl"/>
              </w:rPr>
              <w:t>: sustantivo ya mencionado</w:t>
            </w:r>
          </w:p>
          <w:p w14:paraId="1E02BF2F" w14:textId="77777777" w:rsidR="00820B2C" w:rsidRPr="00820B2C" w:rsidRDefault="00820B2C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inche ta Kuan: </w:t>
            </w:r>
            <w:r w:rsidRPr="00820B2C">
              <w:rPr>
                <w:bCs/>
                <w:noProof/>
                <w:sz w:val="14"/>
                <w:szCs w:val="14"/>
                <w:lang w:val="es-ES_tradnl"/>
              </w:rPr>
              <w:t>yo == Juan</w:t>
            </w:r>
          </w:p>
          <w:p w14:paraId="77035786" w14:textId="1BD3C47C" w:rsidR="00820B2C" w:rsidRPr="00820B2C" w:rsidRDefault="00820B2C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ti: </w:t>
            </w:r>
            <w:r w:rsidRPr="00820B2C">
              <w:rPr>
                <w:bCs/>
                <w:noProof/>
                <w:sz w:val="14"/>
                <w:szCs w:val="14"/>
                <w:lang w:val="es-ES_tradnl"/>
              </w:rPr>
              <w:t>sustantivo ya conocido</w:t>
            </w:r>
          </w:p>
          <w:p w14:paraId="56419608" w14:textId="77777777" w:rsidR="00820B2C" w:rsidRPr="00820B2C" w:rsidRDefault="00820B2C" w:rsidP="00CB6B59">
            <w:pPr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</w:pPr>
            <w:r w:rsidRPr="00820B2C">
              <w:rPr>
                <w:b/>
                <w:noProof/>
                <w:color w:val="FF0000"/>
                <w:sz w:val="14"/>
                <w:szCs w:val="14"/>
              </w:rPr>
              <w:t>N</w:t>
            </w:r>
            <w:r w:rsidRPr="00820B2C">
              <w:rPr>
                <w:b/>
                <w:noProof/>
                <w:color w:val="FF0000"/>
                <w:sz w:val="14"/>
                <w:szCs w:val="14"/>
                <w:lang w:val="es-ES_tradnl"/>
              </w:rPr>
              <w:t xml:space="preserve">o hay articulo det. sing. (el, la) </w:t>
            </w:r>
            <w:r w:rsidRPr="00820B2C">
              <w:rPr>
                <w:bCs/>
                <w:noProof/>
                <w:sz w:val="14"/>
                <w:szCs w:val="14"/>
                <w:lang w:val="es-ES_tradnl"/>
              </w:rPr>
              <w:t xml:space="preserve"> </w:t>
            </w:r>
          </w:p>
          <w:p w14:paraId="2D258F8B" w14:textId="77777777" w:rsidR="00820B2C" w:rsidRPr="00062EC1" w:rsidRDefault="005C4457" w:rsidP="00CB6B59">
            <w:pPr>
              <w:rPr>
                <w:b/>
                <w:bCs/>
                <w:noProof/>
                <w:sz w:val="16"/>
                <w:szCs w:val="2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15CA4F33">
                <v:rect id="_x0000_i1026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15008AC9" w14:textId="77777777" w:rsidR="00820B2C" w:rsidRDefault="00820B2C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Pronombres</w:t>
            </w:r>
          </w:p>
          <w:tbl>
            <w:tblPr>
              <w:tblStyle w:val="TableGrid"/>
              <w:tblW w:w="0" w:type="auto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709"/>
              <w:gridCol w:w="984"/>
            </w:tblGrid>
            <w:tr w:rsidR="00820B2C" w:rsidRPr="004C4EE1" w14:paraId="216465D8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0D8F8D7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/>
                      <w:bCs/>
                      <w:noProof/>
                      <w:sz w:val="12"/>
                      <w:szCs w:val="22"/>
                      <w:lang w:val="es-ES_tradnl"/>
                    </w:rPr>
                    <w:t>P.Per.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ECF364F" w14:textId="610F88A0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  <w:t>P.Per</w:t>
                  </w:r>
                  <w:r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  <w:t>sonal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E63453F" w14:textId="33E6C3DC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  <w:t>P.Pos</w:t>
                  </w:r>
                  <w:r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  <w:t>esivo</w:t>
                  </w:r>
                </w:p>
              </w:tc>
            </w:tr>
            <w:tr w:rsidR="00820B2C" w:rsidRPr="004C4EE1" w14:paraId="073C9A5E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3A3CEC9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yo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E40BB27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iñche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7458A19B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ñi</w:t>
                  </w:r>
                </w:p>
              </w:tc>
            </w:tr>
            <w:tr w:rsidR="00820B2C" w:rsidRPr="004C4EE1" w14:paraId="64CD3383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3AFAC0B8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nos.</w:t>
                  </w:r>
                  <w:r w:rsidRPr="00060CE3">
                    <w:rPr>
                      <w:bCs/>
                      <w:noProof/>
                      <w:sz w:val="12"/>
                      <w:szCs w:val="20"/>
                      <w:vertAlign w:val="superscript"/>
                      <w:lang w:val="es-ES_tradnl"/>
                    </w:rPr>
                    <w:t xml:space="preserve"> 2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40C03201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inchiw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84B1E11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yu</w:t>
                  </w:r>
                </w:p>
              </w:tc>
            </w:tr>
            <w:tr w:rsidR="00820B2C" w:rsidRPr="004C4EE1" w14:paraId="7091E060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F3E116A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nos.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7B2EEDC4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iñchiñ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264655F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iñ</w:t>
                  </w:r>
                </w:p>
              </w:tc>
            </w:tr>
            <w:tr w:rsidR="00820B2C" w:rsidRPr="004C4EE1" w14:paraId="5CA6426B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759AE2D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tu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367BAC05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eymi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41831415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mi</w:t>
                  </w:r>
                </w:p>
              </w:tc>
            </w:tr>
            <w:tr w:rsidR="00820B2C" w:rsidRPr="004C4EE1" w14:paraId="376DC472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714EE613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uds.</w:t>
                  </w:r>
                  <w:r w:rsidRPr="00060CE3">
                    <w:rPr>
                      <w:bCs/>
                      <w:noProof/>
                      <w:sz w:val="12"/>
                      <w:szCs w:val="20"/>
                      <w:vertAlign w:val="superscript"/>
                      <w:lang w:val="es-ES_tradnl"/>
                    </w:rPr>
                    <w:t xml:space="preserve"> 2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7ADD539F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eymu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17DDEA2F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mu</w:t>
                  </w:r>
                </w:p>
              </w:tc>
            </w:tr>
            <w:tr w:rsidR="00820B2C" w:rsidRPr="004C4EE1" w14:paraId="7232FBFF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09162C2C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uds.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32A956E5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eymün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57770E6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mün</w:t>
                  </w:r>
                </w:p>
              </w:tc>
            </w:tr>
            <w:tr w:rsidR="00820B2C" w:rsidRPr="004C4EE1" w14:paraId="37F8565F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8FA5AAD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el,eso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7756E33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fey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F115BB7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ñi</w:t>
                  </w:r>
                </w:p>
              </w:tc>
            </w:tr>
            <w:tr w:rsidR="00820B2C" w:rsidRPr="004C4EE1" w14:paraId="1C71BBD0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4D163AA6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ellos</w:t>
                  </w:r>
                  <w:r w:rsidRPr="00060CE3">
                    <w:rPr>
                      <w:bCs/>
                      <w:noProof/>
                      <w:sz w:val="12"/>
                      <w:szCs w:val="20"/>
                      <w:vertAlign w:val="superscript"/>
                      <w:lang w:val="es-ES_tradnl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68D4DEB9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fey engu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4971590A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ñi</w:t>
                  </w:r>
                </w:p>
              </w:tc>
            </w:tr>
            <w:tr w:rsidR="00820B2C" w:rsidRPr="004C4EE1" w14:paraId="15CC2E2B" w14:textId="77777777" w:rsidTr="00E017D6">
              <w:tc>
                <w:tcPr>
                  <w:tcW w:w="562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23ED29C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ellos</w:t>
                  </w:r>
                </w:p>
              </w:tc>
              <w:tc>
                <w:tcPr>
                  <w:tcW w:w="709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4F227F6A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fey engün</w:t>
                  </w:r>
                </w:p>
              </w:tc>
              <w:tc>
                <w:tcPr>
                  <w:tcW w:w="984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797EF00D" w14:textId="77777777" w:rsidR="00820B2C" w:rsidRPr="00060CE3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60CE3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ñi</w:t>
                  </w:r>
                </w:p>
              </w:tc>
            </w:tr>
          </w:tbl>
          <w:p w14:paraId="5513DC72" w14:textId="77777777" w:rsidR="00820B2C" w:rsidRDefault="005C4457" w:rsidP="00CB6B59">
            <w:pPr>
              <w:rPr>
                <w:bCs/>
                <w:noProof/>
                <w:sz w:val="16"/>
                <w:szCs w:val="2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0D4D0862">
                <v:rect id="_x0000_i1027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75FCDD6C" w14:textId="77777777" w:rsidR="00820B2C" w:rsidRDefault="00820B2C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 xml:space="preserve">Propiedad </w:t>
            </w:r>
          </w:p>
          <w:p w14:paraId="00C77A8A" w14:textId="77777777" w:rsidR="00820B2C" w:rsidRPr="00820B2C" w:rsidRDefault="00820B2C" w:rsidP="00CB6B59">
            <w:pPr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</w:pPr>
            <w:r w:rsidRPr="00820B2C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[z] es de &lt; [y] es de &lt; [x] es de</w:t>
            </w:r>
          </w:p>
          <w:p w14:paraId="7FB4AECF" w14:textId="77777777" w:rsidR="00820B2C" w:rsidRPr="00CB6B59" w:rsidRDefault="00820B2C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ñi karukatu ñi fotüm ñi we ruka:</w:t>
            </w:r>
          </w:p>
          <w:p w14:paraId="51A3419F" w14:textId="77777777" w:rsidR="00820B2C" w:rsidRPr="00820B2C" w:rsidRDefault="00820B2C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820B2C">
              <w:rPr>
                <w:bCs/>
                <w:noProof/>
                <w:sz w:val="14"/>
                <w:szCs w:val="14"/>
                <w:lang w:val="es-ES_tradnl"/>
              </w:rPr>
              <w:t>la casa nueva del hijo de mi vecino</w:t>
            </w:r>
          </w:p>
          <w:tbl>
            <w:tblPr>
              <w:tblStyle w:val="TableGrid"/>
              <w:tblW w:w="2263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275"/>
            </w:tblGrid>
            <w:tr w:rsidR="00820B2C" w:rsidRPr="004C4EE1" w14:paraId="26C490C1" w14:textId="77777777" w:rsidTr="00E017D6">
              <w:tc>
                <w:tcPr>
                  <w:tcW w:w="988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7F1950E4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/>
                      <w:bCs/>
                      <w:noProof/>
                      <w:sz w:val="12"/>
                      <w:szCs w:val="22"/>
                      <w:lang w:val="es-ES_tradnl"/>
                    </w:rPr>
                    <w:t>P.Per.</w:t>
                  </w:r>
                </w:p>
              </w:tc>
              <w:tc>
                <w:tcPr>
                  <w:tcW w:w="1275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09413CC2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/>
                      <w:bCs/>
                      <w:noProof/>
                      <w:color w:val="0000FF"/>
                      <w:sz w:val="12"/>
                      <w:szCs w:val="22"/>
                      <w:lang w:val="es-ES_tradnl"/>
                    </w:rPr>
                    <w:t>P.Per.</w:t>
                  </w:r>
                </w:p>
              </w:tc>
            </w:tr>
            <w:tr w:rsidR="00820B2C" w:rsidRPr="004C4EE1" w14:paraId="3DFA1565" w14:textId="77777777" w:rsidTr="00E017D6">
              <w:tc>
                <w:tcPr>
                  <w:tcW w:w="988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3161B21F" w14:textId="2D4898E1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yo</w:t>
                  </w:r>
                  <w:r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 xml:space="preserve">, </w:t>
                  </w: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a mí</w:t>
                  </w:r>
                  <w:r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 xml:space="preserve">, </w:t>
                  </w: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el mío</w:t>
                  </w:r>
                </w:p>
              </w:tc>
              <w:tc>
                <w:tcPr>
                  <w:tcW w:w="1275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0BFB2D00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iñche</w:t>
                  </w:r>
                </w:p>
              </w:tc>
            </w:tr>
            <w:tr w:rsidR="00820B2C" w:rsidRPr="004C4EE1" w14:paraId="7B7833F7" w14:textId="77777777" w:rsidTr="00E017D6">
              <w:tc>
                <w:tcPr>
                  <w:tcW w:w="988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6ED6121C" w14:textId="0CA927D8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tú</w:t>
                  </w:r>
                  <w:r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 xml:space="preserve">, </w:t>
                  </w: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a ti</w:t>
                  </w:r>
                  <w:r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 xml:space="preserve">, </w:t>
                  </w: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el tuyo</w:t>
                  </w:r>
                </w:p>
              </w:tc>
              <w:tc>
                <w:tcPr>
                  <w:tcW w:w="1275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2581B136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eymi</w:t>
                  </w:r>
                </w:p>
              </w:tc>
            </w:tr>
            <w:tr w:rsidR="00820B2C" w:rsidRPr="004C4EE1" w14:paraId="10BDBCD4" w14:textId="77777777" w:rsidTr="00E017D6">
              <w:tc>
                <w:tcPr>
                  <w:tcW w:w="988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90ABF3D" w14:textId="1CC39D9A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él</w:t>
                  </w:r>
                  <w:r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 xml:space="preserve">, </w:t>
                  </w: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a él</w:t>
                  </w:r>
                  <w:r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 xml:space="preserve">, </w:t>
                  </w: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el suyo</w:t>
                  </w:r>
                </w:p>
              </w:tc>
              <w:tc>
                <w:tcPr>
                  <w:tcW w:w="1275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0C576B58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fey</w:t>
                  </w:r>
                </w:p>
              </w:tc>
            </w:tr>
            <w:tr w:rsidR="00820B2C" w:rsidRPr="004C4EE1" w14:paraId="0E65989F" w14:textId="77777777" w:rsidTr="00E017D6">
              <w:tc>
                <w:tcPr>
                  <w:tcW w:w="988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A01CAC9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mi</w:t>
                  </w:r>
                </w:p>
              </w:tc>
              <w:tc>
                <w:tcPr>
                  <w:tcW w:w="1275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11CD5C96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ñi</w:t>
                  </w:r>
                </w:p>
              </w:tc>
            </w:tr>
            <w:tr w:rsidR="00820B2C" w:rsidRPr="004C4EE1" w14:paraId="4A7D59CB" w14:textId="77777777" w:rsidTr="00E017D6">
              <w:tc>
                <w:tcPr>
                  <w:tcW w:w="988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6A9CD317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tu</w:t>
                  </w:r>
                </w:p>
              </w:tc>
              <w:tc>
                <w:tcPr>
                  <w:tcW w:w="1275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1D5B1690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mi</w:t>
                  </w:r>
                </w:p>
              </w:tc>
            </w:tr>
            <w:tr w:rsidR="00820B2C" w:rsidRPr="004C4EE1" w14:paraId="173B0EB0" w14:textId="77777777" w:rsidTr="00E017D6">
              <w:tc>
                <w:tcPr>
                  <w:tcW w:w="988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45EAA586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s</w:t>
                  </w:r>
                  <w:r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u</w:t>
                  </w:r>
                </w:p>
              </w:tc>
              <w:tc>
                <w:tcPr>
                  <w:tcW w:w="1275" w:type="dxa"/>
                  <w:shd w:val="clear" w:color="auto" w:fill="FFFFFF"/>
                  <w:tcMar>
                    <w:left w:w="57" w:type="dxa"/>
                    <w:right w:w="57" w:type="dxa"/>
                  </w:tcMar>
                </w:tcPr>
                <w:p w14:paraId="55DCEB48" w14:textId="77777777" w:rsidR="00820B2C" w:rsidRPr="000C5FFE" w:rsidRDefault="00820B2C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</w:pPr>
                  <w:r w:rsidRPr="000C5FFE">
                    <w:rPr>
                      <w:bCs/>
                      <w:noProof/>
                      <w:sz w:val="12"/>
                      <w:szCs w:val="22"/>
                      <w:lang w:val="es-ES_tradnl"/>
                    </w:rPr>
                    <w:t>(ta) ñi</w:t>
                  </w:r>
                </w:p>
              </w:tc>
            </w:tr>
          </w:tbl>
          <w:p w14:paraId="0E89B109" w14:textId="77777777" w:rsidR="00820B2C" w:rsidRPr="00820B2C" w:rsidRDefault="00820B2C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tüfa inche tati: </w:t>
            </w:r>
            <w:r w:rsidRPr="00820B2C">
              <w:rPr>
                <w:bCs/>
                <w:noProof/>
                <w:sz w:val="14"/>
                <w:szCs w:val="14"/>
                <w:lang w:val="es-ES_tradnl"/>
              </w:rPr>
              <w:t>este es el mío</w:t>
            </w:r>
          </w:p>
          <w:p w14:paraId="53596236" w14:textId="77777777" w:rsidR="00820B2C" w:rsidRDefault="00820B2C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0B2C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tüfa eymi tati: </w:t>
            </w:r>
            <w:r w:rsidRPr="00820B2C">
              <w:rPr>
                <w:bCs/>
                <w:noProof/>
                <w:sz w:val="14"/>
                <w:szCs w:val="14"/>
                <w:lang w:val="es-ES_tradnl"/>
              </w:rPr>
              <w:t>este es el tuyo</w:t>
            </w:r>
          </w:p>
          <w:p w14:paraId="7AE02024" w14:textId="10285CF1" w:rsidR="00CB6B59" w:rsidRPr="00E017D6" w:rsidRDefault="00CB6B59" w:rsidP="00CB6B59">
            <w:pPr>
              <w:rPr>
                <w:bCs/>
                <w:iCs/>
                <w:noProof/>
                <w:sz w:val="14"/>
                <w:szCs w:val="14"/>
              </w:rPr>
            </w:pPr>
            <w:r>
              <w:rPr>
                <w:b/>
                <w:bCs/>
                <w:iCs/>
                <w:noProof/>
                <w:sz w:val="14"/>
                <w:szCs w:val="14"/>
              </w:rPr>
              <w:t>¿</w:t>
            </w:r>
            <w:r w:rsidR="00233656">
              <w:rPr>
                <w:b/>
                <w:bCs/>
                <w:iCs/>
                <w:noProof/>
                <w:sz w:val="14"/>
                <w:szCs w:val="14"/>
              </w:rPr>
              <w:t>iney ñi ruka tüfa?</w:t>
            </w:r>
            <w:r>
              <w:rPr>
                <w:b/>
                <w:bCs/>
                <w:iCs/>
                <w:noProof/>
                <w:sz w:val="14"/>
                <w:szCs w:val="14"/>
              </w:rPr>
              <w:t xml:space="preserve"> inche.</w:t>
            </w:r>
            <w:r w:rsidR="00233656">
              <w:rPr>
                <w:b/>
                <w:bCs/>
                <w:iCs/>
                <w:noProof/>
                <w:sz w:val="14"/>
                <w:szCs w:val="14"/>
              </w:rPr>
              <w:t>:</w:t>
            </w:r>
            <w:r>
              <w:rPr>
                <w:b/>
                <w:bCs/>
                <w:iCs/>
                <w:noProof/>
                <w:sz w:val="14"/>
                <w:szCs w:val="14"/>
              </w:rPr>
              <w:t xml:space="preserve">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¿d</w:t>
            </w:r>
            <w:r w:rsidR="00233656">
              <w:rPr>
                <w:bCs/>
                <w:iCs/>
                <w:noProof/>
                <w:sz w:val="14"/>
                <w:szCs w:val="14"/>
              </w:rPr>
              <w:t>e quién es esta casa</w:t>
            </w:r>
            <w:r>
              <w:rPr>
                <w:bCs/>
                <w:iCs/>
                <w:noProof/>
                <w:sz w:val="14"/>
                <w:szCs w:val="14"/>
              </w:rPr>
              <w:t>?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="00233656">
              <w:rPr>
                <w:bCs/>
                <w:iCs/>
                <w:noProof/>
                <w:sz w:val="14"/>
                <w:szCs w:val="14"/>
              </w:rPr>
              <w:t>mia</w:t>
            </w:r>
            <w:r>
              <w:rPr>
                <w:bCs/>
                <w:iCs/>
                <w:noProof/>
                <w:sz w:val="14"/>
                <w:szCs w:val="14"/>
              </w:rPr>
              <w:t>.</w:t>
            </w:r>
          </w:p>
        </w:tc>
        <w:tc>
          <w:tcPr>
            <w:tcW w:w="2522" w:type="dxa"/>
            <w:shd w:val="clear" w:color="auto" w:fill="DBEDD1"/>
          </w:tcPr>
          <w:p w14:paraId="3F1B8BA2" w14:textId="77777777" w:rsidR="00233656" w:rsidRPr="00062EC1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Demostrativos</w:t>
            </w:r>
          </w:p>
          <w:p w14:paraId="105B69B8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fey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: es un (sin referencia esp.)</w:t>
            </w:r>
          </w:p>
          <w:p w14:paraId="1DF37450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tüfa: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este es un (cerca hablante)</w:t>
            </w:r>
          </w:p>
          <w:p w14:paraId="1FC1EAF2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tüfey: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</w:t>
            </w:r>
            <w:r w:rsidRPr="00233656">
              <w:rPr>
                <w:iCs/>
                <w:noProof/>
                <w:sz w:val="14"/>
                <w:szCs w:val="14"/>
              </w:rPr>
              <w:t>ese es un (cerca oyente)</w:t>
            </w:r>
          </w:p>
          <w:p w14:paraId="6D5EFD22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tiye: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</w:t>
            </w:r>
            <w:r w:rsidRPr="00233656">
              <w:rPr>
                <w:iCs/>
                <w:noProof/>
                <w:sz w:val="14"/>
                <w:szCs w:val="14"/>
              </w:rPr>
              <w:t>aquel es un (lejos ambos)</w:t>
            </w:r>
          </w:p>
          <w:p w14:paraId="7021FC88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üye</w:t>
            </w:r>
            <w:r w:rsidRPr="00233656">
              <w:rPr>
                <w:noProof/>
                <w:sz w:val="14"/>
                <w:szCs w:val="14"/>
              </w:rPr>
              <w:t>: aquél es un (muy lejos)</w:t>
            </w:r>
          </w:p>
          <w:p w14:paraId="62E1DEEC" w14:textId="77777777" w:rsidR="00233656" w:rsidRPr="00D733F0" w:rsidRDefault="00233656" w:rsidP="00CB6B59">
            <w:pPr>
              <w:rPr>
                <w:noProof/>
                <w:sz w:val="8"/>
                <w:szCs w:val="14"/>
              </w:rPr>
            </w:pPr>
          </w:p>
          <w:p w14:paraId="0E31E4C5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tüfa tañi ruka: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esta es mi casa</w:t>
            </w:r>
          </w:p>
          <w:p w14:paraId="2B2215A9" w14:textId="77777777" w:rsidR="00233656" w:rsidRPr="00D733F0" w:rsidRDefault="00233656" w:rsidP="00CB6B59">
            <w:pPr>
              <w:rPr>
                <w:b/>
                <w:bCs/>
                <w:noProof/>
                <w:sz w:val="8"/>
                <w:szCs w:val="14"/>
                <w:lang w:val="es-ES_tradnl"/>
              </w:rPr>
            </w:pPr>
          </w:p>
          <w:p w14:paraId="55A5C1CB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color w:val="0000FF"/>
                <w:sz w:val="14"/>
                <w:szCs w:val="14"/>
              </w:rPr>
              <w:t>-chi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i/>
                <w:noProof/>
                <w:sz w:val="14"/>
                <w:szCs w:val="14"/>
              </w:rPr>
              <w:t>(proadjetivo)</w:t>
            </w:r>
          </w:p>
          <w:p w14:paraId="53087AF0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tüfa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chi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 narki: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este gato</w:t>
            </w:r>
          </w:p>
          <w:p w14:paraId="07611C23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tüfey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chi 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pichiwentru: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ese niño</w:t>
            </w:r>
          </w:p>
          <w:p w14:paraId="3381211D" w14:textId="77777777" w:rsidR="00233656" w:rsidRPr="00D733F0" w:rsidRDefault="00233656" w:rsidP="00CB6B59">
            <w:pPr>
              <w:rPr>
                <w:bCs/>
                <w:iCs/>
                <w:noProof/>
                <w:sz w:val="8"/>
                <w:szCs w:val="14"/>
              </w:rPr>
            </w:pPr>
          </w:p>
          <w:p w14:paraId="7BE02A6D" w14:textId="77777777" w:rsidR="00233656" w:rsidRPr="00233656" w:rsidRDefault="00233656" w:rsidP="00CB6B59">
            <w:pPr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  <w:t>No cambia al ser plural</w:t>
            </w:r>
          </w:p>
          <w:p w14:paraId="61C89015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tüfa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chi 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epu narki: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estos dos gatos</w:t>
            </w:r>
          </w:p>
          <w:p w14:paraId="664C5277" w14:textId="77777777" w:rsidR="00233656" w:rsidRPr="00062EC1" w:rsidRDefault="005C4457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1625B19D">
                <v:rect id="_x0000_i102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19047B18" w14:textId="310C617B" w:rsidR="00233656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>Grupalizadores</w:t>
            </w:r>
          </w:p>
          <w:p w14:paraId="1795110F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inchiw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(nosotros</w:t>
            </w:r>
            <w:r w:rsidRPr="00233656">
              <w:rPr>
                <w:bCs/>
                <w:noProof/>
                <w:sz w:val="14"/>
                <w:szCs w:val="14"/>
                <w:vertAlign w:val="superscript"/>
                <w:lang w:val="es-ES_tradnl"/>
              </w:rPr>
              <w:t xml:space="preserve">2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juntos)</w:t>
            </w:r>
          </w:p>
          <w:p w14:paraId="4CBC1E6D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noProof/>
                <w:sz w:val="14"/>
                <w:szCs w:val="14"/>
                <w:lang w:val="es-ES_tradnl"/>
              </w:rPr>
              <w:t>iñche amun ñi ñuke iñchiw</w:t>
            </w:r>
          </w:p>
          <w:p w14:paraId="430477F6" w14:textId="77777777" w:rsidR="00233656" w:rsidRPr="00931279" w:rsidRDefault="00233656" w:rsidP="00CB6B59">
            <w:pPr>
              <w:rPr>
                <w:b/>
                <w:bCs/>
                <w:noProof/>
                <w:color w:val="0000FF"/>
                <w:sz w:val="6"/>
                <w:szCs w:val="14"/>
                <w:lang w:val="es-ES_tradnl"/>
              </w:rPr>
            </w:pPr>
          </w:p>
          <w:p w14:paraId="4E6E5124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emu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(ustedes</w:t>
            </w:r>
            <w:r w:rsidRPr="00233656">
              <w:rPr>
                <w:bCs/>
                <w:noProof/>
                <w:sz w:val="14"/>
                <w:szCs w:val="14"/>
                <w:vertAlign w:val="superscript"/>
                <w:lang w:val="es-ES_tradnl"/>
              </w:rPr>
              <w:t xml:space="preserve">2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juntos)</w:t>
            </w:r>
          </w:p>
          <w:p w14:paraId="792BBF2C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noProof/>
                <w:sz w:val="14"/>
                <w:szCs w:val="14"/>
                <w:lang w:val="es-ES_tradnl"/>
              </w:rPr>
              <w:t>eymi amuymi ñi ñuke emu</w:t>
            </w:r>
          </w:p>
          <w:p w14:paraId="3F4520DE" w14:textId="77777777" w:rsidR="00931279" w:rsidRPr="00931279" w:rsidRDefault="00931279" w:rsidP="00931279">
            <w:pPr>
              <w:rPr>
                <w:b/>
                <w:bCs/>
                <w:noProof/>
                <w:color w:val="0000FF"/>
                <w:sz w:val="6"/>
                <w:szCs w:val="14"/>
                <w:lang w:val="es-ES_tradnl"/>
              </w:rPr>
            </w:pPr>
          </w:p>
          <w:p w14:paraId="4710555C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egu</w:t>
            </w:r>
            <w:r w:rsidRPr="00233656">
              <w:rPr>
                <w:bCs/>
                <w:noProof/>
                <w:color w:val="0000FF"/>
                <w:sz w:val="14"/>
                <w:szCs w:val="14"/>
                <w:lang w:val="es-ES_tradnl"/>
              </w:rPr>
              <w:t>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(&amp;, une dos sustantivos)</w:t>
            </w:r>
          </w:p>
          <w:p w14:paraId="58A7932C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mate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egu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kofke: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mate con pan</w:t>
            </w:r>
          </w:p>
          <w:p w14:paraId="2FC5D647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chaw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egu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ñuke: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padre y madre</w:t>
            </w:r>
          </w:p>
          <w:p w14:paraId="53BA2CB8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chicha mürke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egu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chicha con harina tostada</w:t>
            </w:r>
          </w:p>
          <w:p w14:paraId="5A0AC83A" w14:textId="77777777" w:rsidR="00931279" w:rsidRPr="00931279" w:rsidRDefault="00931279" w:rsidP="00931279">
            <w:pPr>
              <w:rPr>
                <w:b/>
                <w:bCs/>
                <w:noProof/>
                <w:color w:val="0000FF"/>
                <w:sz w:val="6"/>
                <w:szCs w:val="14"/>
                <w:lang w:val="es-ES_tradnl"/>
              </w:rPr>
            </w:pPr>
          </w:p>
          <w:p w14:paraId="0035A8D5" w14:textId="77777777" w:rsidR="00233656" w:rsidRPr="00233656" w:rsidRDefault="00233656" w:rsidP="00CB6B59">
            <w:pPr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</w:pPr>
            <w:r w:rsidRPr="00233656">
              <w:rPr>
                <w:b/>
                <w:noProof/>
                <w:color w:val="FF0000"/>
                <w:sz w:val="14"/>
                <w:szCs w:val="14"/>
              </w:rPr>
              <w:t>N</w:t>
            </w:r>
            <w:r w:rsidRPr="00233656">
              <w:rPr>
                <w:b/>
                <w:noProof/>
                <w:color w:val="FF0000"/>
                <w:sz w:val="14"/>
                <w:szCs w:val="14"/>
                <w:lang w:val="es-ES_tradnl"/>
              </w:rPr>
              <w:t xml:space="preserve">o cambia significado con la posición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</w:t>
            </w:r>
          </w:p>
          <w:p w14:paraId="3FCBEF2E" w14:textId="5480F6D0" w:rsidR="0079711F" w:rsidRDefault="005C4457" w:rsidP="00CB6B59">
            <w:pPr>
              <w:rPr>
                <w:bCs/>
                <w:i/>
                <w:noProof/>
                <w:sz w:val="16"/>
                <w:szCs w:val="18"/>
                <w:lang w:val="es-ES_tradnl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6B21721B">
                <v:rect id="_x0000_i1029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595E0583" w14:textId="77777777" w:rsidR="00233656" w:rsidRDefault="00233656" w:rsidP="00CB6B59">
            <w:pPr>
              <w:rPr>
                <w:b/>
                <w:bCs/>
                <w:iCs/>
                <w:noProof/>
                <w:sz w:val="16"/>
                <w:szCs w:val="20"/>
              </w:rPr>
            </w:pPr>
            <w:r>
              <w:rPr>
                <w:b/>
                <w:bCs/>
                <w:iCs/>
                <w:noProof/>
                <w:sz w:val="16"/>
                <w:szCs w:val="20"/>
              </w:rPr>
              <w:t>Adjetivos</w:t>
            </w:r>
          </w:p>
          <w:p w14:paraId="181C24B9" w14:textId="77777777" w:rsidR="00233656" w:rsidRPr="00233656" w:rsidRDefault="00233656" w:rsidP="00CB6B59">
            <w:pPr>
              <w:rPr>
                <w:bCs/>
                <w:i/>
                <w:iCs/>
                <w:noProof/>
                <w:sz w:val="14"/>
                <w:szCs w:val="14"/>
              </w:rPr>
            </w:pPr>
            <w:r w:rsidRPr="00233656">
              <w:rPr>
                <w:bCs/>
                <w:iCs/>
                <w:noProof/>
                <w:sz w:val="14"/>
                <w:szCs w:val="14"/>
              </w:rPr>
              <w:t>-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ke: 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(pluraliza adjetivo)</w:t>
            </w:r>
          </w:p>
          <w:p w14:paraId="0AB97D17" w14:textId="77777777" w:rsid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pu pichi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 che: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los niños</w:t>
            </w:r>
          </w:p>
          <w:p w14:paraId="2F999584" w14:textId="037BC5B8" w:rsidR="00931279" w:rsidRPr="00233656" w:rsidRDefault="00931279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küla kurü</w:t>
            </w:r>
            <w:r w:rsidRPr="00931279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</w:t>
            </w:r>
            <w:r w:rsidRPr="00931279">
              <w:rPr>
                <w:b/>
                <w:bCs/>
                <w:iCs/>
                <w:noProof/>
                <w:sz w:val="14"/>
                <w:szCs w:val="14"/>
              </w:rPr>
              <w:t xml:space="preserve"> narki: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 cuatro gatos negros</w:t>
            </w:r>
          </w:p>
          <w:p w14:paraId="09009175" w14:textId="77777777" w:rsidR="00233656" w:rsidRPr="00931279" w:rsidRDefault="00233656" w:rsidP="00CB6B59">
            <w:pPr>
              <w:rPr>
                <w:bCs/>
                <w:iCs/>
                <w:noProof/>
                <w:sz w:val="6"/>
                <w:szCs w:val="14"/>
              </w:rPr>
            </w:pPr>
          </w:p>
          <w:p w14:paraId="75D8EE85" w14:textId="77777777" w:rsidR="00233656" w:rsidRPr="00233656" w:rsidRDefault="00233656" w:rsidP="00CB6B59">
            <w:pPr>
              <w:rPr>
                <w:bCs/>
                <w:i/>
                <w:iCs/>
                <w:noProof/>
                <w:sz w:val="14"/>
                <w:szCs w:val="14"/>
              </w:rPr>
            </w:pP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Sustantivo como adjetivo:</w:t>
            </w:r>
          </w:p>
          <w:p w14:paraId="1E436D4A" w14:textId="77777777" w:rsidR="00233656" w:rsidRPr="00233656" w:rsidRDefault="00233656" w:rsidP="00CB6B59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sust (adj) &lt; </w:t>
            </w:r>
            <w:r w:rsidRPr="00233656">
              <w:rPr>
                <w:bCs/>
                <w:iCs/>
                <w:noProof/>
                <w:color w:val="0000FF"/>
                <w:sz w:val="14"/>
                <w:szCs w:val="14"/>
              </w:rPr>
              <w:t xml:space="preserve">(con forma de) &lt; 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sust</w:t>
            </w:r>
          </w:p>
          <w:p w14:paraId="1BC464DC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che mamüll: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(madera con forma de persona)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Estatua de madera.</w:t>
            </w:r>
          </w:p>
          <w:p w14:paraId="585E0F82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mamüll che: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 xml:space="preserve"> (persona con forma de madera)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. Persona de madera.</w:t>
            </w:r>
          </w:p>
          <w:p w14:paraId="2B85C1EC" w14:textId="77777777" w:rsidR="00233656" w:rsidRPr="00931279" w:rsidRDefault="00233656" w:rsidP="00CB6B59">
            <w:pPr>
              <w:rPr>
                <w:bCs/>
                <w:iCs/>
                <w:noProof/>
                <w:sz w:val="8"/>
                <w:szCs w:val="14"/>
              </w:rPr>
            </w:pPr>
          </w:p>
          <w:p w14:paraId="456D5074" w14:textId="77777777" w:rsidR="00233656" w:rsidRPr="00233656" w:rsidRDefault="00233656" w:rsidP="00CB6B59">
            <w:pPr>
              <w:rPr>
                <w:bCs/>
                <w:i/>
                <w:iCs/>
                <w:noProof/>
                <w:sz w:val="14"/>
                <w:szCs w:val="14"/>
              </w:rPr>
            </w:pP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Verbo como adjetivo:</w:t>
            </w:r>
          </w:p>
          <w:p w14:paraId="0DB44431" w14:textId="77777777" w:rsidR="00233656" w:rsidRPr="00233656" w:rsidRDefault="00233656" w:rsidP="00CB6B59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verbo [infinitivo] &lt; (está) &lt; sust</w:t>
            </w:r>
          </w:p>
          <w:p w14:paraId="57A8BB4E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Cs/>
                <w:iCs/>
                <w:noProof/>
                <w:sz w:val="14"/>
                <w:szCs w:val="14"/>
              </w:rPr>
              <w:t>wadkün ko:  agua hervida</w:t>
            </w:r>
          </w:p>
          <w:p w14:paraId="7F267F51" w14:textId="77777777" w:rsid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Cs/>
                <w:iCs/>
                <w:noProof/>
                <w:sz w:val="14"/>
                <w:szCs w:val="14"/>
              </w:rPr>
              <w:t>katrün kachilla: trigo cortado</w:t>
            </w:r>
          </w:p>
          <w:p w14:paraId="3E5CC629" w14:textId="77777777" w:rsidR="00931279" w:rsidRPr="00931279" w:rsidRDefault="00931279" w:rsidP="00CB6B59">
            <w:pPr>
              <w:rPr>
                <w:bCs/>
                <w:iCs/>
                <w:noProof/>
                <w:sz w:val="8"/>
                <w:szCs w:val="14"/>
              </w:rPr>
            </w:pPr>
          </w:p>
          <w:p w14:paraId="2C9DEE0C" w14:textId="56003799" w:rsidR="00931279" w:rsidRPr="00233656" w:rsidRDefault="00931279" w:rsidP="00931279">
            <w:pPr>
              <w:rPr>
                <w:bCs/>
                <w:i/>
                <w:iCs/>
                <w:noProof/>
                <w:sz w:val="14"/>
                <w:szCs w:val="14"/>
              </w:rPr>
            </w:pPr>
            <w:r w:rsidRPr="00931279">
              <w:rPr>
                <w:bCs/>
                <w:i/>
                <w:iCs/>
                <w:noProof/>
                <w:color w:val="0000FF"/>
                <w:sz w:val="14"/>
                <w:szCs w:val="14"/>
              </w:rPr>
              <w:t>-</w:t>
            </w:r>
            <w:r w:rsidRPr="00931279">
              <w:rPr>
                <w:b/>
                <w:bCs/>
                <w:i/>
                <w:iCs/>
                <w:noProof/>
                <w:color w:val="0000FF"/>
                <w:sz w:val="14"/>
                <w:szCs w:val="14"/>
              </w:rPr>
              <w:t>le-: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 xml:space="preserve"> </w:t>
            </w:r>
            <w:r>
              <w:rPr>
                <w:bCs/>
                <w:i/>
                <w:iCs/>
                <w:noProof/>
                <w:sz w:val="14"/>
                <w:szCs w:val="14"/>
              </w:rPr>
              <w:t>(está)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:</w:t>
            </w:r>
          </w:p>
          <w:p w14:paraId="6C5DDA59" w14:textId="063C2A16" w:rsidR="00931279" w:rsidRDefault="00931279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petu karüley: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 está verde todavía</w:t>
            </w:r>
          </w:p>
          <w:p w14:paraId="41C1FF94" w14:textId="77777777" w:rsidR="00931279" w:rsidRPr="00931279" w:rsidRDefault="00931279" w:rsidP="00CB6B59">
            <w:pPr>
              <w:rPr>
                <w:bCs/>
                <w:iCs/>
                <w:noProof/>
                <w:sz w:val="6"/>
                <w:szCs w:val="14"/>
              </w:rPr>
            </w:pPr>
          </w:p>
          <w:p w14:paraId="3C2A15A5" w14:textId="040F3210" w:rsidR="00931279" w:rsidRPr="00233656" w:rsidRDefault="00931279" w:rsidP="00931279">
            <w:pPr>
              <w:rPr>
                <w:bCs/>
                <w:i/>
                <w:iCs/>
                <w:noProof/>
                <w:sz w:val="14"/>
                <w:szCs w:val="14"/>
              </w:rPr>
            </w:pPr>
            <w:r w:rsidRPr="00931279">
              <w:rPr>
                <w:bCs/>
                <w:i/>
                <w:iCs/>
                <w:noProof/>
                <w:color w:val="0000FF"/>
                <w:sz w:val="14"/>
                <w:szCs w:val="14"/>
              </w:rPr>
              <w:t>-</w:t>
            </w:r>
            <w:r w:rsidRPr="00931279">
              <w:rPr>
                <w:b/>
                <w:bCs/>
                <w:i/>
                <w:iCs/>
                <w:noProof/>
                <w:color w:val="0000FF"/>
                <w:sz w:val="14"/>
                <w:szCs w:val="14"/>
              </w:rPr>
              <w:t>ge-: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 xml:space="preserve"> </w:t>
            </w:r>
            <w:r>
              <w:rPr>
                <w:bCs/>
                <w:i/>
                <w:iCs/>
                <w:noProof/>
                <w:sz w:val="14"/>
                <w:szCs w:val="14"/>
              </w:rPr>
              <w:t>(es)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:</w:t>
            </w:r>
          </w:p>
          <w:p w14:paraId="082AF415" w14:textId="3E6B4F51" w:rsidR="00931279" w:rsidRDefault="00931279" w:rsidP="00931279">
            <w:pPr>
              <w:rPr>
                <w:bCs/>
                <w:iCs/>
                <w:noProof/>
                <w:sz w:val="14"/>
                <w:szCs w:val="14"/>
              </w:rPr>
            </w:pP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karü</w:t>
            </w:r>
            <w:r w:rsidRPr="00931279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ge</w:t>
            </w: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y: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 es verde</w:t>
            </w:r>
          </w:p>
          <w:p w14:paraId="535E889E" w14:textId="05C9CB12" w:rsidR="00931279" w:rsidRDefault="00931279" w:rsidP="00931279">
            <w:pPr>
              <w:rPr>
                <w:bCs/>
                <w:iCs/>
                <w:noProof/>
                <w:sz w:val="14"/>
                <w:szCs w:val="14"/>
              </w:rPr>
            </w:pP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kelü</w:t>
            </w:r>
            <w:r w:rsidRPr="00931279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ge</w:t>
            </w: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y: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 es rojo</w:t>
            </w:r>
          </w:p>
          <w:p w14:paraId="4D274836" w14:textId="77777777" w:rsidR="00931279" w:rsidRPr="00931279" w:rsidRDefault="00931279" w:rsidP="00931279">
            <w:pPr>
              <w:rPr>
                <w:bCs/>
                <w:iCs/>
                <w:noProof/>
                <w:sz w:val="6"/>
                <w:szCs w:val="14"/>
              </w:rPr>
            </w:pPr>
          </w:p>
          <w:p w14:paraId="770A1EA0" w14:textId="41EB89B8" w:rsidR="00931279" w:rsidRDefault="00931279" w:rsidP="00931279">
            <w:pPr>
              <w:rPr>
                <w:bCs/>
                <w:iCs/>
                <w:noProof/>
                <w:sz w:val="14"/>
                <w:szCs w:val="14"/>
              </w:rPr>
            </w:pPr>
            <w:r w:rsidRPr="00931279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-y: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 (se puso)</w:t>
            </w:r>
          </w:p>
          <w:p w14:paraId="5A45C640" w14:textId="36BF3D9B" w:rsidR="00931279" w:rsidRDefault="00931279" w:rsidP="00931279">
            <w:pPr>
              <w:rPr>
                <w:bCs/>
                <w:iCs/>
                <w:noProof/>
                <w:sz w:val="14"/>
                <w:szCs w:val="14"/>
              </w:rPr>
            </w:pP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choz</w:t>
            </w:r>
            <w:r w:rsidRPr="00931279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i</w:t>
            </w: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: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 se puso amarillo</w:t>
            </w:r>
          </w:p>
          <w:p w14:paraId="4EFA99F6" w14:textId="2D81DD18" w:rsidR="00931279" w:rsidRPr="00233656" w:rsidRDefault="00931279" w:rsidP="00931279">
            <w:pPr>
              <w:rPr>
                <w:bCs/>
                <w:iCs/>
                <w:noProof/>
                <w:sz w:val="14"/>
                <w:szCs w:val="14"/>
              </w:rPr>
            </w:pP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kürü</w:t>
            </w:r>
            <w:r w:rsidRPr="00931279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y</w:t>
            </w:r>
            <w:r w:rsidRPr="00931279">
              <w:rPr>
                <w:b/>
                <w:bCs/>
                <w:iCs/>
                <w:noProof/>
                <w:sz w:val="14"/>
                <w:szCs w:val="14"/>
              </w:rPr>
              <w:t>: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 se puso negro</w:t>
            </w:r>
          </w:p>
          <w:p w14:paraId="37F240A2" w14:textId="24FDA0BE" w:rsidR="00233656" w:rsidRDefault="005C4457" w:rsidP="00CB6B59">
            <w:pPr>
              <w:rPr>
                <w:bCs/>
                <w:i/>
                <w:noProof/>
                <w:sz w:val="16"/>
                <w:szCs w:val="18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30040341">
                <v:rect id="_x0000_i1030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0250C709" w14:textId="77777777" w:rsidR="00233656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 xml:space="preserve">Conjunciones </w:t>
            </w:r>
          </w:p>
          <w:p w14:paraId="71E7719F" w14:textId="77777777" w:rsidR="00233656" w:rsidRPr="00233656" w:rsidRDefault="00233656" w:rsidP="00CB6B59">
            <w:pPr>
              <w:rPr>
                <w:b/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ka*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(aditivo)</w:t>
            </w:r>
          </w:p>
          <w:p w14:paraId="56FEC28B" w14:textId="77777777" w:rsidR="00233656" w:rsidRPr="00931279" w:rsidRDefault="00233656" w:rsidP="00CB6B59">
            <w:pPr>
              <w:rPr>
                <w:b/>
                <w:noProof/>
                <w:color w:val="0000FF"/>
                <w:sz w:val="6"/>
                <w:szCs w:val="14"/>
              </w:rPr>
            </w:pPr>
          </w:p>
          <w:p w14:paraId="067A29FD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ka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y, tambien (declaraciones)</w:t>
            </w:r>
          </w:p>
          <w:p w14:paraId="17A97A12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kay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y (en preguntas, esperando que si)</w:t>
            </w:r>
          </w:p>
          <w:p w14:paraId="5BBCCFFE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ka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fey: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tambien, tampoco</w:t>
            </w:r>
          </w:p>
          <w:p w14:paraId="758419BD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ka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ngelu: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(el) otro</w:t>
            </w:r>
          </w:p>
          <w:p w14:paraId="67DC5906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ka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kelu: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(los) otros</w:t>
            </w:r>
          </w:p>
          <w:p w14:paraId="0B5034A4" w14:textId="77777777" w:rsidR="00233656" w:rsidRPr="00931279" w:rsidRDefault="00233656" w:rsidP="00CB6B59">
            <w:pPr>
              <w:rPr>
                <w:bCs/>
                <w:iCs/>
                <w:noProof/>
                <w:sz w:val="6"/>
                <w:szCs w:val="14"/>
              </w:rPr>
            </w:pPr>
          </w:p>
          <w:p w14:paraId="1F003BEA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¿ti kakely kay?: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¿y los otros?</w:t>
            </w:r>
          </w:p>
          <w:p w14:paraId="67074CA8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iñche kafey: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yo también</w:t>
            </w:r>
          </w:p>
          <w:p w14:paraId="3088BEBE" w14:textId="6D1D40E8" w:rsidR="00233656" w:rsidRPr="00931279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¿eymi kay?:</w:t>
            </w:r>
            <w:r w:rsidRPr="00233656">
              <w:rPr>
                <w:bCs/>
                <w:iCs/>
                <w:noProof/>
                <w:sz w:val="14"/>
                <w:szCs w:val="14"/>
              </w:rPr>
              <w:t xml:space="preserve"> ¿y tú?</w:t>
            </w:r>
          </w:p>
        </w:tc>
        <w:tc>
          <w:tcPr>
            <w:tcW w:w="2523" w:type="dxa"/>
            <w:shd w:val="clear" w:color="auto" w:fill="DBEDD1"/>
          </w:tcPr>
          <w:p w14:paraId="06499E3B" w14:textId="77777777" w:rsidR="00233656" w:rsidRPr="00725F5E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>Adverbios</w:t>
            </w:r>
          </w:p>
          <w:p w14:paraId="4EFD974F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müna/rume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: 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(muy)</w:t>
            </w:r>
          </w:p>
          <w:p w14:paraId="71A2901B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müna küme kofke: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pan muy bueno</w:t>
            </w:r>
          </w:p>
          <w:p w14:paraId="047F56EB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rüme lif ko: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agua muy limpia</w:t>
            </w:r>
          </w:p>
          <w:p w14:paraId="243639A2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4F4DC189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rume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(siquiera)</w:t>
            </w:r>
          </w:p>
          <w:p w14:paraId="75067BC2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kiñe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rume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uno siquiera</w:t>
            </w:r>
          </w:p>
          <w:p w14:paraId="14C6BD43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kiñe peñi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rume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nielan: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no tengo ni siquiera un hermano</w:t>
            </w:r>
          </w:p>
          <w:p w14:paraId="27576984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5F77ACF1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no rume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(nada de algo)</w:t>
            </w:r>
          </w:p>
          <w:p w14:paraId="0D32780A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chem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no rume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nada</w:t>
            </w:r>
          </w:p>
          <w:p w14:paraId="6433CCFB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kiñe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no rume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ninguno</w:t>
            </w:r>
          </w:p>
          <w:p w14:paraId="324B9F9D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iney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no rume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ninguno</w:t>
            </w:r>
          </w:p>
          <w:p w14:paraId="1A370921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kiñe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no rume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nielan: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no tengo ninguno</w:t>
            </w:r>
          </w:p>
          <w:p w14:paraId="4C65E837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7C8A6CC7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re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(puro, nada mas que, sólo)</w:t>
            </w:r>
          </w:p>
          <w:p w14:paraId="657C1696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fotra müley: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hay puro barro</w:t>
            </w:r>
          </w:p>
          <w:p w14:paraId="647B61EA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kümeke wenhüy nieymi: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tienes puros amigos buenos</w:t>
            </w:r>
          </w:p>
          <w:p w14:paraId="6C683DA6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7611FBDE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müten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(no más)</w:t>
            </w:r>
          </w:p>
          <w:p w14:paraId="2AF86983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kiñe peñi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müten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nien: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tengo un hermano no más</w:t>
            </w:r>
          </w:p>
          <w:p w14:paraId="16F495CB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re wesa zugu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müten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nada más que malas noticias</w:t>
            </w:r>
          </w:p>
          <w:p w14:paraId="73E7FEDF" w14:textId="29208A60" w:rsidR="0079711F" w:rsidRDefault="005C4457" w:rsidP="00CB6B59">
            <w:pPr>
              <w:rPr>
                <w:noProof/>
                <w:sz w:val="16"/>
                <w:szCs w:val="20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5D47DE1B">
                <v:rect id="_x0000_i1031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7B725C8" w14:textId="77777777" w:rsidR="00233656" w:rsidRPr="00062EC1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>Pre</w:t>
            </w: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posiciones</w:t>
            </w:r>
          </w:p>
          <w:p w14:paraId="38313795" w14:textId="77777777" w:rsidR="00233656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532E255F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 xml:space="preserve">genh [x]: 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(dueño de x, que tiene x)</w:t>
            </w:r>
          </w:p>
          <w:p w14:paraId="2C5C89FA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genh kure: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esposo</w:t>
            </w:r>
          </w:p>
          <w:p w14:paraId="7525F4D6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genh puñeñ: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madre</w:t>
            </w:r>
          </w:p>
          <w:p w14:paraId="2192810D" w14:textId="6069532C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rume lladküy ti genh ñawe: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el  padre de la niña (dueño hija) se enojó mucho</w:t>
            </w:r>
          </w:p>
          <w:p w14:paraId="0C6DA572" w14:textId="77777777" w:rsidR="00233656" w:rsidRDefault="005C4457" w:rsidP="00CB6B59">
            <w:pPr>
              <w:rPr>
                <w:b/>
                <w:bCs/>
                <w:noProof/>
                <w:sz w:val="16"/>
                <w:szCs w:val="10"/>
                <w:lang w:val="es-ES_tradnl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2629ABF9">
                <v:rect id="_x0000_i1032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670A9636" w14:textId="43A8B812" w:rsidR="00233656" w:rsidRPr="00233656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Postposiciones</w:t>
            </w:r>
          </w:p>
          <w:p w14:paraId="1C3195BF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mew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: </w:t>
            </w:r>
          </w:p>
          <w:p w14:paraId="354A8B17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(locativo)</w:t>
            </w:r>
          </w:p>
          <w:p w14:paraId="07C6CEDF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mesa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mew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müley ti rali: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el plato está en la mesa</w:t>
            </w:r>
          </w:p>
          <w:p w14:paraId="70FAE87F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64B645C6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(direccional)</w:t>
            </w:r>
          </w:p>
          <w:p w14:paraId="3F9F9DAA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pichiwentxu amuy wingkul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mew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el niño va al cerro</w:t>
            </w:r>
          </w:p>
          <w:p w14:paraId="69704957" w14:textId="77777777" w:rsidR="00233656" w:rsidRPr="0076689B" w:rsidRDefault="00233656" w:rsidP="00CB6B59">
            <w:pPr>
              <w:rPr>
                <w:bCs/>
                <w:noProof/>
                <w:sz w:val="10"/>
                <w:szCs w:val="14"/>
                <w:lang w:val="es-ES_tradnl"/>
              </w:rPr>
            </w:pPr>
          </w:p>
          <w:p w14:paraId="13BA6C7E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(instrumental)</w:t>
            </w:r>
          </w:p>
          <w:p w14:paraId="71E0E819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kura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mew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ulelenew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: me golpeó con una piedra</w:t>
            </w:r>
          </w:p>
          <w:p w14:paraId="5C350E7A" w14:textId="77777777" w:rsidR="00233656" w:rsidRPr="009363FC" w:rsidRDefault="00233656" w:rsidP="00CB6B59">
            <w:pPr>
              <w:rPr>
                <w:bCs/>
                <w:noProof/>
                <w:sz w:val="10"/>
                <w:szCs w:val="14"/>
                <w:lang w:val="es-ES_tradnl"/>
              </w:rPr>
            </w:pPr>
          </w:p>
          <w:p w14:paraId="7A7940D9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(causal)</w:t>
            </w:r>
          </w:p>
          <w:p w14:paraId="18B9BF91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¿küpalay kutxanküleymi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mew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?: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no viniste porque estas enfermo</w:t>
            </w:r>
          </w:p>
          <w:p w14:paraId="28F6E589" w14:textId="77777777" w:rsidR="00233656" w:rsidRPr="009363FC" w:rsidRDefault="00233656" w:rsidP="00CB6B59">
            <w:pPr>
              <w:rPr>
                <w:bCs/>
                <w:noProof/>
                <w:sz w:val="12"/>
                <w:szCs w:val="14"/>
                <w:lang w:val="es-ES_tradnl"/>
              </w:rPr>
            </w:pPr>
          </w:p>
          <w:p w14:paraId="22D073AA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(temporal)</w:t>
            </w:r>
          </w:p>
          <w:p w14:paraId="31F211C2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epuke anthü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mew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küpaley: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 xml:space="preserve"> viene cada dos días</w:t>
            </w:r>
          </w:p>
          <w:p w14:paraId="2EA00084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4B4094E7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püle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:</w:t>
            </w:r>
          </w:p>
          <w:p w14:paraId="079D50AA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 xml:space="preserve">(ubicación o direccion, menos precisa que </w:t>
            </w:r>
            <w:r w:rsidRPr="00233656">
              <w:rPr>
                <w:b/>
                <w:bCs/>
                <w:i/>
                <w:noProof/>
                <w:sz w:val="14"/>
                <w:szCs w:val="14"/>
                <w:lang w:val="es-ES_tradnl"/>
              </w:rPr>
              <w:t>mew</w:t>
            </w: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)</w:t>
            </w:r>
          </w:p>
          <w:p w14:paraId="392C4F11" w14:textId="77777777" w:rsidR="00233656" w:rsidRPr="00233656" w:rsidRDefault="00233656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waria </w:t>
            </w:r>
            <w:r w:rsidRPr="0023365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püle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amuy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: va en dirección al pueblo</w:t>
            </w:r>
          </w:p>
          <w:p w14:paraId="5B27BAC1" w14:textId="77777777" w:rsidR="00233656" w:rsidRDefault="005C4457" w:rsidP="00CB6B59">
            <w:pPr>
              <w:rPr>
                <w:b/>
                <w:noProof/>
                <w:sz w:val="16"/>
                <w:szCs w:val="1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198B7BB9">
                <v:rect id="_x0000_i1033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18469846" w14:textId="77777777" w:rsidR="00931279" w:rsidRDefault="00931279" w:rsidP="00931279">
            <w:pPr>
              <w:rPr>
                <w:b/>
                <w:bCs/>
                <w:iCs/>
                <w:noProof/>
                <w:sz w:val="16"/>
                <w:szCs w:val="20"/>
              </w:rPr>
            </w:pPr>
            <w:r>
              <w:rPr>
                <w:b/>
                <w:bCs/>
                <w:iCs/>
                <w:noProof/>
                <w:sz w:val="16"/>
                <w:szCs w:val="20"/>
              </w:rPr>
              <w:t>Frase</w:t>
            </w:r>
          </w:p>
          <w:p w14:paraId="0F1046AA" w14:textId="1D7B2891" w:rsidR="00931279" w:rsidRPr="00D733F0" w:rsidRDefault="00931279" w:rsidP="00CB6B59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dem - numeral - adj. - sust.</w:t>
            </w:r>
          </w:p>
        </w:tc>
        <w:tc>
          <w:tcPr>
            <w:tcW w:w="2522" w:type="dxa"/>
            <w:shd w:val="clear" w:color="auto" w:fill="DBEDD1"/>
          </w:tcPr>
          <w:p w14:paraId="321BBFB6" w14:textId="77777777" w:rsidR="00233656" w:rsidRPr="00062EC1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Sustantivos</w:t>
            </w:r>
          </w:p>
          <w:p w14:paraId="6D966E20" w14:textId="77777777" w:rsidR="00233656" w:rsidRPr="00233656" w:rsidRDefault="00233656" w:rsidP="00CB6B59">
            <w:pPr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</w:pPr>
            <w:r w:rsidRPr="00233656">
              <w:rPr>
                <w:bCs/>
                <w:noProof/>
                <w:color w:val="FF0000"/>
                <w:sz w:val="14"/>
                <w:szCs w:val="14"/>
                <w:lang w:val="es-ES_tradnl"/>
              </w:rPr>
              <w:t>No cambia por género ni número</w:t>
            </w:r>
          </w:p>
          <w:p w14:paraId="3F0BA6A1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3D0442A2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Género:</w:t>
            </w:r>
          </w:p>
          <w:p w14:paraId="677D1A04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noProof/>
                <w:sz w:val="14"/>
                <w:szCs w:val="14"/>
                <w:lang w:val="es-ES_tradnl"/>
              </w:rPr>
              <w:t xml:space="preserve">wentru: </w:t>
            </w:r>
            <w:r w:rsidRPr="00233656">
              <w:rPr>
                <w:noProof/>
                <w:sz w:val="14"/>
                <w:szCs w:val="14"/>
                <w:lang w:val="es-ES_tradnl"/>
              </w:rPr>
              <w:t>para ser viviente macho</w:t>
            </w:r>
          </w:p>
          <w:p w14:paraId="455BEB23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alka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: macho (aves, animales pequeños)</w:t>
            </w:r>
          </w:p>
          <w:p w14:paraId="725875D4" w14:textId="77777777" w:rsidR="00233656" w:rsidRPr="00233656" w:rsidRDefault="00233656" w:rsidP="00CB6B59">
            <w:pPr>
              <w:rPr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noProof/>
                <w:sz w:val="14"/>
                <w:szCs w:val="14"/>
                <w:lang w:val="es-ES_tradnl"/>
              </w:rPr>
              <w:t>zomo</w:t>
            </w:r>
            <w:r w:rsidRPr="00233656">
              <w:rPr>
                <w:noProof/>
                <w:sz w:val="14"/>
                <w:szCs w:val="14"/>
                <w:lang w:val="es-ES_tradnl"/>
              </w:rPr>
              <w:t>: para ser viviente hembra</w:t>
            </w:r>
          </w:p>
          <w:p w14:paraId="46AD373B" w14:textId="77777777" w:rsidR="00233656" w:rsidRPr="00233656" w:rsidRDefault="00233656" w:rsidP="00CB6B59">
            <w:pPr>
              <w:rPr>
                <w:noProof/>
                <w:sz w:val="14"/>
                <w:szCs w:val="14"/>
                <w:lang w:val="es-ES_tradnl"/>
              </w:rPr>
            </w:pPr>
          </w:p>
          <w:p w14:paraId="7E2CBDF4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Pluralizadaor:</w:t>
            </w:r>
          </w:p>
          <w:p w14:paraId="15802C95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pu che: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gente</w:t>
            </w: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</w:t>
            </w:r>
          </w:p>
          <w:p w14:paraId="713B1C2E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03B4F891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Números:</w:t>
            </w:r>
          </w:p>
          <w:p w14:paraId="50B07CDC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waragka: 1000</w:t>
            </w:r>
          </w:p>
          <w:p w14:paraId="1DB2E7E1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pataka: 100</w:t>
            </w:r>
          </w:p>
          <w:p w14:paraId="7376620D" w14:textId="77777777" w:rsidR="00233656" w:rsidRPr="00062EC1" w:rsidRDefault="00233656" w:rsidP="00CB6B59">
            <w:pPr>
              <w:rPr>
                <w:b/>
                <w:bCs/>
                <w:noProof/>
                <w:sz w:val="16"/>
                <w:szCs w:val="20"/>
                <w:lang w:val="es-ES_tradnl"/>
              </w:rPr>
            </w:pPr>
          </w:p>
          <w:p w14:paraId="1F9C7939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Partículas para sustantivos:</w:t>
            </w:r>
          </w:p>
          <w:p w14:paraId="50E333C8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-ke 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(cada)</w:t>
            </w:r>
          </w:p>
          <w:p w14:paraId="374662B6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kiñe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 xx: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cada uno</w:t>
            </w:r>
          </w:p>
          <w:p w14:paraId="2245BEE7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meli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 xx:</w:t>
            </w:r>
            <w:r w:rsidRPr="00233656">
              <w:rPr>
                <w:b/>
                <w:noProof/>
                <w:sz w:val="14"/>
                <w:szCs w:val="14"/>
              </w:rPr>
              <w:t xml:space="preserve"> </w:t>
            </w:r>
            <w:r w:rsidRPr="00233656">
              <w:rPr>
                <w:noProof/>
                <w:sz w:val="14"/>
                <w:szCs w:val="14"/>
              </w:rPr>
              <w:t>cada cuatro XX</w:t>
            </w:r>
          </w:p>
          <w:p w14:paraId="68B97523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2DCFBC06" w14:textId="77777777" w:rsidR="00233656" w:rsidRPr="00233656" w:rsidRDefault="00233656" w:rsidP="00CB6B59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-gechi </w:t>
            </w:r>
            <w:r w:rsidRPr="00233656">
              <w:rPr>
                <w:bCs/>
                <w:i/>
                <w:iCs/>
                <w:noProof/>
                <w:sz w:val="14"/>
                <w:szCs w:val="14"/>
              </w:rPr>
              <w:t>(cardinales)</w:t>
            </w:r>
          </w:p>
          <w:p w14:paraId="156CF2C5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kiñe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gechi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primero</w:t>
            </w:r>
          </w:p>
          <w:p w14:paraId="0FAA3913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Cs/>
                <w:iCs/>
                <w:noProof/>
                <w:sz w:val="14"/>
                <w:szCs w:val="14"/>
              </w:rPr>
              <w:t>kiñegechi müley ti ruka: esta es la primera casa</w:t>
            </w:r>
          </w:p>
          <w:p w14:paraId="105C48A6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3F5BCB5E" w14:textId="77777777" w:rsidR="00233656" w:rsidRPr="00233656" w:rsidRDefault="00233656" w:rsidP="00CB6B59">
            <w:pPr>
              <w:rPr>
                <w:b/>
                <w:bCs/>
                <w:i/>
                <w:iCs/>
                <w:noProof/>
                <w:color w:val="0000FF"/>
                <w:sz w:val="14"/>
                <w:szCs w:val="14"/>
              </w:rPr>
            </w:pPr>
            <w:r w:rsidRPr="00233656">
              <w:rPr>
                <w:bCs/>
                <w:iCs/>
                <w:noProof/>
                <w:sz w:val="14"/>
                <w:szCs w:val="14"/>
              </w:rPr>
              <w:t>-</w:t>
            </w:r>
            <w:r w:rsidRPr="0023365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chi </w:t>
            </w:r>
            <w:r w:rsidRPr="00233656">
              <w:rPr>
                <w:i/>
                <w:noProof/>
                <w:sz w:val="14"/>
                <w:szCs w:val="14"/>
              </w:rPr>
              <w:t>(veces)</w:t>
            </w:r>
          </w:p>
          <w:p w14:paraId="3F959E6E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melichi: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cuatro veces</w:t>
            </w:r>
          </w:p>
          <w:p w14:paraId="69EBAE29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118550AF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Partículas con sustantivo:</w:t>
            </w:r>
          </w:p>
          <w:p w14:paraId="427511BB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color w:val="0000FF"/>
                <w:sz w:val="14"/>
                <w:szCs w:val="14"/>
              </w:rPr>
              <w:t>-we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noProof/>
                <w:sz w:val="14"/>
                <w:szCs w:val="14"/>
              </w:rPr>
              <w:t>lugar donde</w:t>
            </w:r>
          </w:p>
          <w:p w14:paraId="203609B4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ruka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we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noProof/>
                <w:sz w:val="14"/>
                <w:szCs w:val="14"/>
              </w:rPr>
              <w:t>donde se hace casas</w:t>
            </w:r>
          </w:p>
          <w:p w14:paraId="541EFEE7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4425CCD1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noProof/>
                <w:color w:val="0000FF"/>
                <w:sz w:val="14"/>
                <w:szCs w:val="14"/>
              </w:rPr>
              <w:t>-ntu/-entu</w:t>
            </w:r>
            <w:r w:rsidRPr="00233656">
              <w:rPr>
                <w:b/>
                <w:noProof/>
                <w:sz w:val="14"/>
                <w:szCs w:val="14"/>
              </w:rPr>
              <w:t xml:space="preserve"> </w:t>
            </w:r>
            <w:r w:rsidRPr="00233656">
              <w:rPr>
                <w:i/>
                <w:noProof/>
                <w:sz w:val="14"/>
                <w:szCs w:val="14"/>
              </w:rPr>
              <w:t>(donde abunda)</w:t>
            </w:r>
          </w:p>
          <w:p w14:paraId="792F5327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kura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ntu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noProof/>
                <w:sz w:val="14"/>
                <w:szCs w:val="14"/>
              </w:rPr>
              <w:t>pedregal</w:t>
            </w:r>
          </w:p>
          <w:p w14:paraId="2795E838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3CFA794C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color w:val="0000FF"/>
                <w:sz w:val="14"/>
                <w:szCs w:val="14"/>
              </w:rPr>
              <w:t>-wen</w:t>
            </w:r>
            <w:r w:rsidRPr="00233656">
              <w:rPr>
                <w:b/>
                <w:noProof/>
                <w:sz w:val="14"/>
                <w:szCs w:val="14"/>
              </w:rPr>
              <w:t xml:space="preserve"> </w:t>
            </w:r>
            <w:r w:rsidRPr="00233656">
              <w:rPr>
                <w:i/>
                <w:noProof/>
                <w:sz w:val="14"/>
                <w:szCs w:val="14"/>
              </w:rPr>
              <w:t>(relación)</w:t>
            </w:r>
          </w:p>
          <w:p w14:paraId="700C20FD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wenhüy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wen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noProof/>
                <w:sz w:val="14"/>
                <w:szCs w:val="14"/>
              </w:rPr>
              <w:t>amistad</w:t>
            </w:r>
          </w:p>
          <w:p w14:paraId="1C5A7596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kure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 xml:space="preserve">wen: </w:t>
            </w:r>
            <w:r w:rsidRPr="00233656">
              <w:rPr>
                <w:noProof/>
                <w:sz w:val="14"/>
                <w:szCs w:val="14"/>
              </w:rPr>
              <w:t>matrimonio</w:t>
            </w:r>
          </w:p>
          <w:p w14:paraId="555DAFB7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epu wenhüy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wen</w:t>
            </w:r>
            <w:r w:rsidRPr="00233656">
              <w:rPr>
                <w:b/>
                <w:noProof/>
                <w:sz w:val="14"/>
                <w:szCs w:val="14"/>
              </w:rPr>
              <w:t xml:space="preserve"> akuy: </w:t>
            </w:r>
            <w:r w:rsidRPr="00233656">
              <w:rPr>
                <w:noProof/>
                <w:sz w:val="14"/>
                <w:szCs w:val="14"/>
              </w:rPr>
              <w:t>llegaron los dos amigos</w:t>
            </w:r>
          </w:p>
          <w:p w14:paraId="062AF07A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fothüm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 xml:space="preserve">wen </w:t>
            </w:r>
            <w:r w:rsidRPr="00233656">
              <w:rPr>
                <w:b/>
                <w:noProof/>
                <w:sz w:val="14"/>
                <w:szCs w:val="14"/>
              </w:rPr>
              <w:t xml:space="preserve">amuy waria mew: </w:t>
            </w:r>
            <w:r w:rsidRPr="00233656">
              <w:rPr>
                <w:noProof/>
                <w:sz w:val="14"/>
                <w:szCs w:val="14"/>
              </w:rPr>
              <w:t>padre e hijo fueron al pueblo</w:t>
            </w:r>
          </w:p>
          <w:p w14:paraId="38582880" w14:textId="77777777" w:rsidR="00233656" w:rsidRPr="00233656" w:rsidRDefault="00233656" w:rsidP="00CB6B59">
            <w:pPr>
              <w:rPr>
                <w:i/>
                <w:noProof/>
                <w:sz w:val="14"/>
                <w:szCs w:val="14"/>
              </w:rPr>
            </w:pPr>
          </w:p>
          <w:p w14:paraId="29168879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color w:val="0000FF"/>
                <w:sz w:val="14"/>
                <w:szCs w:val="14"/>
              </w:rPr>
              <w:t>-em/-yem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i/>
                <w:noProof/>
                <w:sz w:val="14"/>
                <w:szCs w:val="14"/>
              </w:rPr>
              <w:t>(ya no existe)</w:t>
            </w:r>
          </w:p>
          <w:p w14:paraId="607E58DB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 xml:space="preserve">ñi ñukentu 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em</w:t>
            </w:r>
            <w:r w:rsidRPr="00233656">
              <w:rPr>
                <w:b/>
                <w:noProof/>
                <w:sz w:val="14"/>
                <w:szCs w:val="14"/>
              </w:rPr>
              <w:t xml:space="preserve"> Genoveva pigey: </w:t>
            </w:r>
            <w:r w:rsidRPr="00233656">
              <w:rPr>
                <w:noProof/>
                <w:sz w:val="14"/>
                <w:szCs w:val="14"/>
              </w:rPr>
              <w:t>mi tía (materna)(que ya murió) se llamaba Genoveva</w:t>
            </w:r>
          </w:p>
          <w:p w14:paraId="6A23ADA9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75CA2002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Partículas con verbo:</w:t>
            </w:r>
          </w:p>
          <w:p w14:paraId="663AD0FB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color w:val="0000FF"/>
                <w:sz w:val="14"/>
                <w:szCs w:val="14"/>
              </w:rPr>
              <w:t>-fe</w:t>
            </w:r>
            <w:r w:rsidRPr="00233656">
              <w:rPr>
                <w:b/>
                <w:noProof/>
                <w:sz w:val="14"/>
                <w:szCs w:val="14"/>
              </w:rPr>
              <w:t xml:space="preserve"> </w:t>
            </w:r>
            <w:r w:rsidRPr="00233656">
              <w:rPr>
                <w:i/>
                <w:noProof/>
                <w:sz w:val="14"/>
                <w:szCs w:val="14"/>
              </w:rPr>
              <w:t>(que es, que hace)</w:t>
            </w:r>
          </w:p>
          <w:p w14:paraId="79700885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kuzaw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fe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noProof/>
                <w:sz w:val="14"/>
                <w:szCs w:val="14"/>
              </w:rPr>
              <w:t>trabajador</w:t>
            </w:r>
          </w:p>
          <w:p w14:paraId="5A03C044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 xml:space="preserve">rukafe: </w:t>
            </w:r>
            <w:r w:rsidRPr="00233656">
              <w:rPr>
                <w:noProof/>
                <w:sz w:val="14"/>
                <w:szCs w:val="14"/>
              </w:rPr>
              <w:t>constructor</w:t>
            </w:r>
          </w:p>
          <w:p w14:paraId="5CF3C48C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0EC81284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color w:val="0000FF"/>
                <w:sz w:val="14"/>
                <w:szCs w:val="14"/>
              </w:rPr>
              <w:t>-we:</w:t>
            </w:r>
            <w:r w:rsidRPr="00233656">
              <w:rPr>
                <w:b/>
                <w:noProof/>
                <w:sz w:val="14"/>
                <w:szCs w:val="14"/>
              </w:rPr>
              <w:t xml:space="preserve"> </w:t>
            </w:r>
            <w:r w:rsidRPr="00233656">
              <w:rPr>
                <w:i/>
                <w:noProof/>
                <w:sz w:val="14"/>
                <w:szCs w:val="14"/>
              </w:rPr>
              <w:t>(instrumento para)</w:t>
            </w:r>
          </w:p>
          <w:p w14:paraId="2C7B1BC2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lepü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we</w:t>
            </w:r>
            <w:r w:rsidRPr="00233656">
              <w:rPr>
                <w:b/>
                <w:noProof/>
                <w:sz w:val="14"/>
                <w:szCs w:val="14"/>
              </w:rPr>
              <w:t xml:space="preserve">: </w:t>
            </w:r>
            <w:r w:rsidRPr="00233656">
              <w:rPr>
                <w:noProof/>
                <w:sz w:val="14"/>
                <w:szCs w:val="14"/>
              </w:rPr>
              <w:t>escoba</w:t>
            </w:r>
          </w:p>
          <w:p w14:paraId="39B128F5" w14:textId="00114617" w:rsidR="00233656" w:rsidRPr="00062EC1" w:rsidRDefault="00233656" w:rsidP="00D733F0">
            <w:pPr>
              <w:rPr>
                <w:noProof/>
                <w:sz w:val="16"/>
                <w:szCs w:val="20"/>
              </w:rPr>
            </w:pPr>
            <w:r w:rsidRPr="00233656">
              <w:rPr>
                <w:b/>
                <w:noProof/>
                <w:sz w:val="14"/>
                <w:szCs w:val="14"/>
              </w:rPr>
              <w:t xml:space="preserve">lepü: </w:t>
            </w:r>
            <w:r w:rsidRPr="00233656">
              <w:rPr>
                <w:noProof/>
                <w:sz w:val="14"/>
                <w:szCs w:val="14"/>
              </w:rPr>
              <w:t>barrer</w:t>
            </w:r>
          </w:p>
        </w:tc>
        <w:tc>
          <w:tcPr>
            <w:tcW w:w="2523" w:type="dxa"/>
            <w:shd w:val="clear" w:color="auto" w:fill="DBEDD1"/>
          </w:tcPr>
          <w:p w14:paraId="2FDFBD28" w14:textId="77777777" w:rsidR="00233656" w:rsidRPr="00062EC1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Preguntas</w:t>
            </w:r>
          </w:p>
          <w:p w14:paraId="35687156" w14:textId="77777777" w:rsidR="00233656" w:rsidRPr="00062EC1" w:rsidRDefault="00233656" w:rsidP="00CB6B59">
            <w:pPr>
              <w:rPr>
                <w:b/>
                <w:bCs/>
                <w:noProof/>
                <w:sz w:val="8"/>
                <w:szCs w:val="22"/>
                <w:lang w:val="es-ES_tradnl"/>
              </w:rPr>
            </w:pPr>
          </w:p>
          <w:p w14:paraId="02D0C6DD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chem?: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qué?</w:t>
            </w:r>
          </w:p>
          <w:p w14:paraId="1E69BEDD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iney?: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quién?</w:t>
            </w:r>
          </w:p>
          <w:p w14:paraId="59CBEF11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tuchi?: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cuál?</w:t>
            </w:r>
          </w:p>
          <w:p w14:paraId="7F9F344A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chuchi?: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cuál?</w:t>
            </w:r>
          </w:p>
          <w:p w14:paraId="19A60846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chumten?: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cuanto?</w:t>
            </w:r>
          </w:p>
          <w:p w14:paraId="119835FB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tunten?: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cuanto?</w:t>
            </w:r>
          </w:p>
          <w:p w14:paraId="175B9BC7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mufü?: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cuanto?</w:t>
            </w:r>
          </w:p>
          <w:p w14:paraId="3073E09C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chumül?: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cuando?</w:t>
            </w:r>
          </w:p>
          <w:p w14:paraId="687C86CD" w14:textId="77777777" w:rsidR="00233656" w:rsidRPr="00233656" w:rsidRDefault="00233656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chumgechi?: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cómo?</w:t>
            </w: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 </w:t>
            </w:r>
          </w:p>
          <w:p w14:paraId="0C4C6747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chumleymi am?: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cómo estás?</w:t>
            </w:r>
          </w:p>
          <w:p w14:paraId="6A22CB7C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chew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: donde?</w:t>
            </w:r>
          </w:p>
          <w:p w14:paraId="53E532D5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chumgelu?: </w:t>
            </w:r>
            <w:r w:rsidRPr="00233656">
              <w:rPr>
                <w:bCs/>
                <w:iCs/>
                <w:noProof/>
                <w:sz w:val="14"/>
                <w:szCs w:val="14"/>
              </w:rPr>
              <w:t>por qué?</w:t>
            </w:r>
          </w:p>
          <w:p w14:paraId="1ADBE69B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012A77E4" w14:textId="77777777" w:rsidR="00233656" w:rsidRPr="00233656" w:rsidRDefault="00233656" w:rsidP="00CB6B5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>Partículas para preguntas:</w:t>
            </w:r>
          </w:p>
          <w:p w14:paraId="5546266A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7F3CA060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 xml:space="preserve">[x] 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am?:</w:t>
            </w:r>
            <w:r w:rsidRPr="00233656">
              <w:rPr>
                <w:b/>
                <w:noProof/>
                <w:sz w:val="14"/>
                <w:szCs w:val="14"/>
              </w:rPr>
              <w:t xml:space="preserve"> </w:t>
            </w:r>
            <w:r w:rsidRPr="00233656">
              <w:rPr>
                <w:noProof/>
                <w:sz w:val="14"/>
                <w:szCs w:val="14"/>
              </w:rPr>
              <w:t>(no lo sabemos)</w:t>
            </w:r>
          </w:p>
          <w:p w14:paraId="53E16F72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>iñey pigeymi am?:</w:t>
            </w:r>
            <w:r w:rsidRPr="00233656">
              <w:rPr>
                <w:noProof/>
                <w:sz w:val="14"/>
                <w:szCs w:val="14"/>
              </w:rPr>
              <w:t xml:space="preserve"> como te llamas (eres dicho).</w:t>
            </w:r>
          </w:p>
          <w:p w14:paraId="0A7D49E6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</w:p>
          <w:p w14:paraId="0388BC19" w14:textId="77777777" w:rsidR="00233656" w:rsidRPr="00233656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b/>
                <w:noProof/>
                <w:sz w:val="14"/>
                <w:szCs w:val="14"/>
              </w:rPr>
              <w:t xml:space="preserve">[x] </w:t>
            </w:r>
            <w:r w:rsidRPr="00233656">
              <w:rPr>
                <w:b/>
                <w:noProof/>
                <w:color w:val="0000FF"/>
                <w:sz w:val="14"/>
                <w:szCs w:val="14"/>
              </w:rPr>
              <w:t>kay?:</w:t>
            </w:r>
            <w:r w:rsidRPr="00233656">
              <w:rPr>
                <w:b/>
                <w:noProof/>
                <w:sz w:val="14"/>
                <w:szCs w:val="14"/>
              </w:rPr>
              <w:t xml:space="preserve"> </w:t>
            </w:r>
            <w:r w:rsidRPr="00233656">
              <w:rPr>
                <w:noProof/>
                <w:sz w:val="14"/>
                <w:szCs w:val="14"/>
              </w:rPr>
              <w:t>(esperamos que si)</w:t>
            </w:r>
          </w:p>
          <w:p w14:paraId="3AF55C67" w14:textId="5C69499C" w:rsidR="00233656" w:rsidRPr="00CB6B59" w:rsidRDefault="00233656" w:rsidP="00CB6B59">
            <w:pPr>
              <w:rPr>
                <w:noProof/>
                <w:sz w:val="14"/>
                <w:szCs w:val="14"/>
              </w:rPr>
            </w:pPr>
            <w:r w:rsidRPr="00233656">
              <w:rPr>
                <w:noProof/>
                <w:sz w:val="14"/>
                <w:szCs w:val="14"/>
              </w:rPr>
              <w:t>eymi kay?: y tu tambien?</w:t>
            </w:r>
          </w:p>
          <w:p w14:paraId="71E6AFA2" w14:textId="77777777" w:rsidR="00233656" w:rsidRPr="0019150C" w:rsidRDefault="005C4457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79E3B690">
                <v:rect id="_x0000_i1034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39ECE059" w14:textId="77777777" w:rsidR="00233656" w:rsidRPr="00062EC1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Respuestas</w:t>
            </w:r>
          </w:p>
          <w:p w14:paraId="4F6791F8" w14:textId="77777777" w:rsidR="00233656" w:rsidRPr="00062EC1" w:rsidRDefault="0023365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5357B68D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Posesivos:</w:t>
            </w:r>
          </w:p>
          <w:p w14:paraId="670328CB" w14:textId="77777777" w:rsidR="00233656" w:rsidRPr="00233656" w:rsidRDefault="00233656" w:rsidP="00CB6B59">
            <w:pPr>
              <w:pStyle w:val="ListParagraph"/>
              <w:numPr>
                <w:ilvl w:val="0"/>
                <w:numId w:val="1"/>
              </w:numPr>
              <w:ind w:left="204" w:hanging="204"/>
              <w:rPr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noProof/>
                <w:sz w:val="14"/>
                <w:szCs w:val="14"/>
                <w:lang w:val="es-ES_tradnl"/>
              </w:rPr>
              <w:t>Usar p.p.</w:t>
            </w:r>
          </w:p>
          <w:p w14:paraId="7F40F153" w14:textId="77777777" w:rsidR="00233656" w:rsidRPr="00233656" w:rsidRDefault="00233656" w:rsidP="00CB6B59">
            <w:pPr>
              <w:rPr>
                <w:b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 xml:space="preserve">¿iney ñi ruka tüfa? </w:t>
            </w:r>
          </w:p>
          <w:p w14:paraId="7976E779" w14:textId="77777777" w:rsidR="00233656" w:rsidRPr="00233656" w:rsidRDefault="00233656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iCs/>
                <w:noProof/>
                <w:sz w:val="14"/>
                <w:szCs w:val="14"/>
              </w:rPr>
              <w:t>iñche</w:t>
            </w:r>
          </w:p>
          <w:p w14:paraId="619B0391" w14:textId="77777777" w:rsidR="00233656" w:rsidRPr="00233656" w:rsidRDefault="00233656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</w:p>
          <w:p w14:paraId="12E4C033" w14:textId="77777777" w:rsidR="00233656" w:rsidRPr="00233656" w:rsidRDefault="00233656" w:rsidP="00CB6B59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233656">
              <w:rPr>
                <w:bCs/>
                <w:i/>
                <w:noProof/>
                <w:sz w:val="14"/>
                <w:szCs w:val="14"/>
                <w:lang w:val="es-ES_tradnl"/>
              </w:rPr>
              <w:t>Afirmación:</w:t>
            </w:r>
          </w:p>
          <w:p w14:paraId="6CAE14EE" w14:textId="77777777" w:rsidR="00233656" w:rsidRPr="00233656" w:rsidRDefault="00233656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23365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inche tati: </w:t>
            </w:r>
            <w:r w:rsidRPr="00233656">
              <w:rPr>
                <w:bCs/>
                <w:noProof/>
                <w:sz w:val="14"/>
                <w:szCs w:val="14"/>
                <w:lang w:val="es-ES_tradnl"/>
              </w:rPr>
              <w:t>soy, de hecho</w:t>
            </w:r>
          </w:p>
          <w:p w14:paraId="43B96477" w14:textId="5F268959" w:rsidR="0079711F" w:rsidRDefault="005C4457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0621F0FB">
                <v:rect id="_x0000_i103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6A06D3C6" w14:textId="64701610" w:rsidR="00CB6B59" w:rsidRPr="00062EC1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 xml:space="preserve">Lista de </w:t>
            </w: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Preposiciones</w:t>
            </w:r>
          </w:p>
          <w:p w14:paraId="22F74BA4" w14:textId="77777777" w:rsidR="00CB6B59" w:rsidRPr="00EE163F" w:rsidRDefault="00CB6B59" w:rsidP="00CB6B59">
            <w:pPr>
              <w:rPr>
                <w:b/>
                <w:bCs/>
                <w:noProof/>
                <w:sz w:val="8"/>
                <w:szCs w:val="22"/>
                <w:lang w:val="es-ES_tradnl"/>
              </w:rPr>
            </w:pPr>
          </w:p>
          <w:p w14:paraId="041D9DF6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wente: 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abajo</w:t>
            </w:r>
          </w:p>
          <w:p w14:paraId="7F418F80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Cs/>
                <w:noProof/>
                <w:sz w:val="14"/>
                <w:szCs w:val="14"/>
                <w:lang w:val="es-ES_tradnl"/>
              </w:rPr>
              <w:t>wente kura: debajo de la piedra</w:t>
            </w:r>
          </w:p>
          <w:p w14:paraId="112B16FE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püñma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delante de</w:t>
            </w:r>
          </w:p>
          <w:p w14:paraId="3D1DBA8E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furi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atrás de</w:t>
            </w:r>
          </w:p>
          <w:p w14:paraId="388AC0D7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wekun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afuera de</w:t>
            </w:r>
          </w:p>
          <w:p w14:paraId="3E14B71F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wechun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arriba de</w:t>
            </w:r>
          </w:p>
          <w:p w14:paraId="3BC1F0E3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inaltu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junto a</w:t>
            </w:r>
          </w:p>
          <w:p w14:paraId="1A42F907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pülle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cerca de</w:t>
            </w:r>
          </w:p>
          <w:p w14:paraId="16583CBD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man püle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a la derecha</w:t>
            </w:r>
          </w:p>
          <w:p w14:paraId="521EE52B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wenu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arriba de</w:t>
            </w:r>
          </w:p>
          <w:p w14:paraId="064A798B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miñche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debajo</w:t>
            </w:r>
          </w:p>
          <w:p w14:paraId="72257194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ponwi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dentro</w:t>
            </w:r>
          </w:p>
          <w:p w14:paraId="218341CA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wele püle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a la izquierda</w:t>
            </w:r>
          </w:p>
          <w:p w14:paraId="437FA226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alütxipa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lejos</w:t>
            </w:r>
          </w:p>
          <w:p w14:paraId="127C5563" w14:textId="77777777" w:rsidR="00CB6B59" w:rsidRPr="00CB6B59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kompüle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en todos lados</w:t>
            </w:r>
          </w:p>
          <w:p w14:paraId="45F66A27" w14:textId="31BA91F6" w:rsidR="00CB6B59" w:rsidRPr="00D733F0" w:rsidRDefault="00CB6B59" w:rsidP="00CB6B5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CB6B59">
              <w:rPr>
                <w:b/>
                <w:bCs/>
                <w:noProof/>
                <w:sz w:val="14"/>
                <w:szCs w:val="14"/>
                <w:lang w:val="es-ES_tradnl"/>
              </w:rPr>
              <w:t>kañpüle</w:t>
            </w:r>
            <w:r w:rsidRPr="00CB6B59">
              <w:rPr>
                <w:bCs/>
                <w:noProof/>
                <w:sz w:val="14"/>
                <w:szCs w:val="14"/>
                <w:lang w:val="es-ES_tradnl"/>
              </w:rPr>
              <w:t>: en otro sitio</w:t>
            </w:r>
          </w:p>
          <w:p w14:paraId="195323D3" w14:textId="05A7B317" w:rsidR="00CB6B59" w:rsidRPr="00062EC1" w:rsidRDefault="005C4457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10"/>
                <w:lang w:val="es-ES_tradnl"/>
              </w:rPr>
              <w:pict w14:anchorId="1A69DB17">
                <v:rect id="_x0000_i1036" alt="" style="width:468pt;height:.05pt;mso-width-percent:0;mso-height-percent:0;mso-width-percent:0;mso-height-percent:0" o:hralign="center" o:hrstd="t" o:hr="t" fillcolor="#a0a0a0" stroked="f"/>
              </w:pict>
            </w:r>
            <w:r w:rsidR="00CB6B59"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Pronombres indefinidos</w:t>
            </w:r>
          </w:p>
          <w:p w14:paraId="25921E56" w14:textId="77777777" w:rsidR="00CB6B59" w:rsidRPr="00062EC1" w:rsidRDefault="00CB6B59" w:rsidP="00CB6B59">
            <w:pPr>
              <w:rPr>
                <w:b/>
                <w:bCs/>
                <w:noProof/>
                <w:sz w:val="4"/>
                <w:szCs w:val="22"/>
                <w:lang w:val="es-ES_tradnl"/>
              </w:rPr>
            </w:pPr>
          </w:p>
          <w:p w14:paraId="71A2840F" w14:textId="77777777" w:rsidR="00CB6B59" w:rsidRPr="00CB6B59" w:rsidRDefault="00CB6B59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kom: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toda la</w:t>
            </w:r>
          </w:p>
          <w:p w14:paraId="02B123D9" w14:textId="77777777" w:rsidR="00CB6B59" w:rsidRPr="00CB6B59" w:rsidRDefault="00CB6B59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tuchirume: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cualquiera de</w:t>
            </w:r>
          </w:p>
          <w:p w14:paraId="60B8DAA0" w14:textId="77777777" w:rsidR="00CB6B59" w:rsidRPr="00CB6B59" w:rsidRDefault="00CB6B59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chemnorume: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nada de</w:t>
            </w:r>
          </w:p>
          <w:p w14:paraId="2EA81F12" w14:textId="77777777" w:rsidR="00CB6B59" w:rsidRPr="00CB6B59" w:rsidRDefault="00CB6B59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iñeynorume: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nadie</w:t>
            </w: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 </w:t>
            </w:r>
          </w:p>
          <w:p w14:paraId="02BCB216" w14:textId="77777777" w:rsidR="00CB6B59" w:rsidRPr="00CB6B59" w:rsidRDefault="00CB6B59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kagelu: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otro</w:t>
            </w: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 </w:t>
            </w:r>
          </w:p>
          <w:p w14:paraId="1C08A07B" w14:textId="77777777" w:rsidR="00CB6B59" w:rsidRPr="00CB6B59" w:rsidRDefault="00CB6B59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kiñe: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uno</w:t>
            </w:r>
          </w:p>
          <w:p w14:paraId="120141CA" w14:textId="77777777" w:rsidR="00CB6B59" w:rsidRPr="00CB6B59" w:rsidRDefault="00CB6B59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kiñeke: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algunos</w:t>
            </w:r>
          </w:p>
          <w:p w14:paraId="5545A837" w14:textId="77777777" w:rsidR="00CB6B59" w:rsidRPr="00CB6B59" w:rsidRDefault="00CB6B59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fill: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toda clase de</w:t>
            </w:r>
          </w:p>
          <w:p w14:paraId="6C532AE8" w14:textId="77777777" w:rsidR="00CB6B59" w:rsidRPr="00CB6B59" w:rsidRDefault="00CB6B59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fentxen: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mucho</w:t>
            </w:r>
          </w:p>
          <w:p w14:paraId="4DA1F9D2" w14:textId="77777777" w:rsidR="00CB6B59" w:rsidRPr="00CB6B59" w:rsidRDefault="00CB6B59" w:rsidP="00CB6B59">
            <w:pPr>
              <w:rPr>
                <w:b/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 xml:space="preserve">fentxentu: 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mucho (tiempo)</w:t>
            </w:r>
          </w:p>
          <w:p w14:paraId="47B97180" w14:textId="18D009B6" w:rsidR="0079711F" w:rsidRPr="00D733F0" w:rsidRDefault="00CB6B59" w:rsidP="00CB6B59">
            <w:pPr>
              <w:rPr>
                <w:bCs/>
                <w:iCs/>
                <w:noProof/>
                <w:sz w:val="14"/>
                <w:szCs w:val="14"/>
              </w:rPr>
            </w:pPr>
            <w:r w:rsidRPr="00CB6B59">
              <w:rPr>
                <w:b/>
                <w:bCs/>
                <w:iCs/>
                <w:noProof/>
                <w:sz w:val="14"/>
                <w:szCs w:val="14"/>
              </w:rPr>
              <w:t>kishu</w:t>
            </w:r>
            <w:r w:rsidRPr="00CB6B59">
              <w:rPr>
                <w:bCs/>
                <w:iCs/>
                <w:noProof/>
                <w:sz w:val="14"/>
                <w:szCs w:val="14"/>
              </w:rPr>
              <w:t>: solo .. (alone)</w:t>
            </w:r>
          </w:p>
        </w:tc>
        <w:tc>
          <w:tcPr>
            <w:tcW w:w="2806" w:type="dxa"/>
            <w:shd w:val="clear" w:color="auto" w:fill="DBEDD1"/>
          </w:tcPr>
          <w:p w14:paraId="47779E94" w14:textId="01BE8958" w:rsidR="00CB6B59" w:rsidRPr="00062EC1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b/>
                <w:bCs/>
                <w:noProof/>
                <w:sz w:val="16"/>
                <w:szCs w:val="22"/>
                <w:lang w:val="es-ES_tradnl"/>
              </w:rPr>
              <w:t>Lista de A</w:t>
            </w:r>
            <w:r w:rsidRPr="00062EC1">
              <w:rPr>
                <w:b/>
                <w:bCs/>
                <w:noProof/>
                <w:sz w:val="16"/>
                <w:szCs w:val="22"/>
                <w:lang w:val="es-ES_tradnl"/>
              </w:rPr>
              <w:t>dverbios</w:t>
            </w:r>
          </w:p>
          <w:p w14:paraId="530B703A" w14:textId="77777777" w:rsidR="00CB6B59" w:rsidRPr="005F7A76" w:rsidRDefault="00CB6B59" w:rsidP="00CB6B59">
            <w:pPr>
              <w:rPr>
                <w:b/>
                <w:bCs/>
                <w:noProof/>
                <w:sz w:val="8"/>
                <w:szCs w:val="22"/>
                <w:lang w:val="es-ES_tradnl"/>
              </w:rPr>
            </w:pPr>
          </w:p>
          <w:p w14:paraId="78DD4073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noProof/>
                <w:sz w:val="14"/>
                <w:szCs w:val="14"/>
                <w:lang w:val="es-ES_tradnl"/>
              </w:rPr>
              <w:t>Complementan al verbo</w:t>
            </w:r>
          </w:p>
          <w:p w14:paraId="5AFE84BF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</w:p>
          <w:p w14:paraId="71376EB9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alhü</w:t>
            </w:r>
            <w:r w:rsidRPr="00CB6B59">
              <w:rPr>
                <w:noProof/>
                <w:sz w:val="14"/>
                <w:szCs w:val="14"/>
              </w:rPr>
              <w:t>: mucho</w:t>
            </w:r>
          </w:p>
          <w:p w14:paraId="769F9927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chumül:</w:t>
            </w:r>
            <w:r w:rsidRPr="00CB6B59">
              <w:rPr>
                <w:noProof/>
                <w:sz w:val="14"/>
                <w:szCs w:val="14"/>
              </w:rPr>
              <w:t xml:space="preserve"> recientemente, días pasados o venideros </w:t>
            </w:r>
          </w:p>
          <w:p w14:paraId="63C36760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zewma</w:t>
            </w:r>
            <w:r w:rsidRPr="00CB6B59">
              <w:rPr>
                <w:noProof/>
                <w:sz w:val="14"/>
                <w:szCs w:val="14"/>
              </w:rPr>
              <w:t>: casi</w:t>
            </w:r>
          </w:p>
          <w:p w14:paraId="5A61B19A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zoy</w:t>
            </w:r>
            <w:r w:rsidRPr="00CB6B59">
              <w:rPr>
                <w:noProof/>
                <w:sz w:val="14"/>
                <w:szCs w:val="14"/>
              </w:rPr>
              <w:t>: más</w:t>
            </w:r>
          </w:p>
          <w:p w14:paraId="70E75814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faw</w:t>
            </w:r>
            <w:r w:rsidRPr="00CB6B59">
              <w:rPr>
                <w:noProof/>
                <w:sz w:val="14"/>
                <w:szCs w:val="14"/>
              </w:rPr>
              <w:t xml:space="preserve">: aquí </w:t>
            </w:r>
          </w:p>
          <w:p w14:paraId="762AF01F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fewla</w:t>
            </w:r>
            <w:r w:rsidRPr="00CB6B59">
              <w:rPr>
                <w:noProof/>
                <w:sz w:val="14"/>
                <w:szCs w:val="14"/>
              </w:rPr>
              <w:t xml:space="preserve">: ahora </w:t>
            </w:r>
          </w:p>
          <w:p w14:paraId="684AD503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ina</w:t>
            </w:r>
            <w:r w:rsidRPr="00CB6B59">
              <w:rPr>
                <w:noProof/>
                <w:sz w:val="14"/>
                <w:szCs w:val="14"/>
              </w:rPr>
              <w:t xml:space="preserve">: detrás de </w:t>
            </w:r>
          </w:p>
          <w:p w14:paraId="19DAC8C1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kishu</w:t>
            </w:r>
            <w:r w:rsidRPr="00CB6B59">
              <w:rPr>
                <w:noProof/>
                <w:sz w:val="14"/>
                <w:szCs w:val="14"/>
              </w:rPr>
              <w:t>: sólo</w:t>
            </w:r>
          </w:p>
          <w:p w14:paraId="795466D5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kom</w:t>
            </w:r>
            <w:r w:rsidRPr="00CB6B59">
              <w:rPr>
                <w:noProof/>
                <w:sz w:val="14"/>
                <w:szCs w:val="14"/>
              </w:rPr>
              <w:t xml:space="preserve">: todo, completamente </w:t>
            </w:r>
          </w:p>
          <w:p w14:paraId="35F9E799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inaltu</w:t>
            </w:r>
            <w:r w:rsidRPr="00CB6B59">
              <w:rPr>
                <w:noProof/>
                <w:sz w:val="14"/>
                <w:szCs w:val="14"/>
              </w:rPr>
              <w:t>: a orillas de</w:t>
            </w:r>
          </w:p>
          <w:p w14:paraId="4F36B9EA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kuyfi</w:t>
            </w:r>
            <w:r w:rsidRPr="00CB6B59">
              <w:rPr>
                <w:noProof/>
                <w:sz w:val="14"/>
                <w:szCs w:val="14"/>
              </w:rPr>
              <w:t xml:space="preserve">: antiguamente,tiempo atrás </w:t>
            </w:r>
          </w:p>
          <w:p w14:paraId="01871DFA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may</w:t>
            </w:r>
            <w:r w:rsidRPr="00CB6B59">
              <w:rPr>
                <w:noProof/>
                <w:sz w:val="14"/>
                <w:szCs w:val="14"/>
              </w:rPr>
              <w:t>: sí</w:t>
            </w:r>
          </w:p>
          <w:p w14:paraId="3795BCBD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müchay:</w:t>
            </w:r>
            <w:r w:rsidRPr="00CB6B59">
              <w:rPr>
                <w:noProof/>
                <w:sz w:val="14"/>
                <w:szCs w:val="14"/>
              </w:rPr>
              <w:t xml:space="preserve"> luego</w:t>
            </w:r>
          </w:p>
          <w:p w14:paraId="06766BFE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müna</w:t>
            </w:r>
            <w:r w:rsidRPr="00CB6B59">
              <w:rPr>
                <w:noProof/>
                <w:sz w:val="14"/>
                <w:szCs w:val="14"/>
              </w:rPr>
              <w:t>: mucho, bastante</w:t>
            </w:r>
          </w:p>
          <w:p w14:paraId="0819993D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penu</w:t>
            </w:r>
            <w:r w:rsidRPr="00CB6B59">
              <w:rPr>
                <w:noProof/>
                <w:sz w:val="14"/>
                <w:szCs w:val="14"/>
              </w:rPr>
              <w:t>: duda</w:t>
            </w:r>
          </w:p>
          <w:p w14:paraId="591861D8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petu</w:t>
            </w:r>
            <w:r w:rsidRPr="00CB6B59">
              <w:rPr>
                <w:noProof/>
                <w:sz w:val="14"/>
                <w:szCs w:val="14"/>
              </w:rPr>
              <w:t xml:space="preserve">: aún, todavía, ahora </w:t>
            </w:r>
          </w:p>
          <w:p w14:paraId="176E8D83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ponwi</w:t>
            </w:r>
            <w:r w:rsidRPr="00CB6B59">
              <w:rPr>
                <w:noProof/>
                <w:sz w:val="14"/>
                <w:szCs w:val="14"/>
              </w:rPr>
              <w:t>: dentro</w:t>
            </w:r>
          </w:p>
          <w:p w14:paraId="07379F9A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rume</w:t>
            </w:r>
            <w:r w:rsidRPr="00CB6B59">
              <w:rPr>
                <w:noProof/>
                <w:sz w:val="14"/>
                <w:szCs w:val="14"/>
              </w:rPr>
              <w:t xml:space="preserve">: mucho, demasiado </w:t>
            </w:r>
          </w:p>
          <w:p w14:paraId="7BF29595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umel</w:t>
            </w:r>
            <w:r w:rsidRPr="00CB6B59">
              <w:rPr>
                <w:noProof/>
                <w:sz w:val="14"/>
                <w:szCs w:val="14"/>
              </w:rPr>
              <w:t>: siempre</w:t>
            </w:r>
          </w:p>
          <w:p w14:paraId="24616FA4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türpu:</w:t>
            </w:r>
            <w:r w:rsidRPr="00CB6B59">
              <w:rPr>
                <w:noProof/>
                <w:sz w:val="14"/>
                <w:szCs w:val="14"/>
              </w:rPr>
              <w:t xml:space="preserve"> nunca</w:t>
            </w:r>
          </w:p>
          <w:p w14:paraId="49049974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üyew</w:t>
            </w:r>
            <w:r w:rsidRPr="00CB6B59">
              <w:rPr>
                <w:noProof/>
                <w:sz w:val="14"/>
                <w:szCs w:val="14"/>
              </w:rPr>
              <w:t>: allá</w:t>
            </w:r>
          </w:p>
          <w:p w14:paraId="507FDDCB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wechu</w:t>
            </w:r>
            <w:r w:rsidRPr="00CB6B59">
              <w:rPr>
                <w:noProof/>
                <w:sz w:val="14"/>
                <w:szCs w:val="14"/>
              </w:rPr>
              <w:t xml:space="preserve">: en la cúspide, final </w:t>
            </w:r>
          </w:p>
          <w:p w14:paraId="546C88BD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wekun</w:t>
            </w:r>
            <w:r w:rsidRPr="00CB6B59">
              <w:rPr>
                <w:noProof/>
                <w:sz w:val="14"/>
                <w:szCs w:val="14"/>
              </w:rPr>
              <w:t>: afuera</w:t>
            </w:r>
          </w:p>
          <w:p w14:paraId="62C6AC40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welu</w:t>
            </w:r>
            <w:r w:rsidRPr="00CB6B59">
              <w:rPr>
                <w:noProof/>
                <w:sz w:val="14"/>
                <w:szCs w:val="14"/>
              </w:rPr>
              <w:t>: inversamente,</w:t>
            </w:r>
          </w:p>
          <w:p w14:paraId="7ACAFB2C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noProof/>
                <w:sz w:val="14"/>
                <w:szCs w:val="14"/>
              </w:rPr>
              <w:t xml:space="preserve">al contrario, pero </w:t>
            </w:r>
          </w:p>
          <w:p w14:paraId="5812C4B7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wüya</w:t>
            </w:r>
            <w:r w:rsidRPr="00CB6B59">
              <w:rPr>
                <w:noProof/>
                <w:sz w:val="14"/>
                <w:szCs w:val="14"/>
              </w:rPr>
              <w:t>: ayer</w:t>
            </w:r>
          </w:p>
          <w:p w14:paraId="63117286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wüle</w:t>
            </w:r>
            <w:r w:rsidRPr="00CB6B59">
              <w:rPr>
                <w:noProof/>
                <w:sz w:val="14"/>
                <w:szCs w:val="14"/>
              </w:rPr>
              <w:t xml:space="preserve">: mañana (el día siguiente) </w:t>
            </w:r>
          </w:p>
          <w:p w14:paraId="2F637AEA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wüne</w:t>
            </w:r>
            <w:r w:rsidRPr="00CB6B59">
              <w:rPr>
                <w:noProof/>
                <w:sz w:val="14"/>
                <w:szCs w:val="14"/>
              </w:rPr>
              <w:t>: primero</w:t>
            </w:r>
          </w:p>
          <w:p w14:paraId="166F1CA1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kecha~echa</w:t>
            </w:r>
            <w:r w:rsidRPr="00CB6B59">
              <w:rPr>
                <w:noProof/>
                <w:sz w:val="14"/>
                <w:szCs w:val="14"/>
              </w:rPr>
              <w:t>: demasiado</w:t>
            </w:r>
          </w:p>
          <w:p w14:paraId="3FAA1A1D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</w:p>
          <w:p w14:paraId="7BB8AB44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anhthü</w:t>
            </w:r>
            <w:r w:rsidRPr="00CB6B59">
              <w:rPr>
                <w:noProof/>
                <w:sz w:val="14"/>
                <w:szCs w:val="14"/>
              </w:rPr>
              <w:t>: sol, día, diariamente</w:t>
            </w:r>
          </w:p>
          <w:p w14:paraId="768F3CA5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küyenh</w:t>
            </w:r>
            <w:r w:rsidRPr="00CB6B59">
              <w:rPr>
                <w:noProof/>
                <w:sz w:val="14"/>
                <w:szCs w:val="14"/>
              </w:rPr>
              <w:t>: luna, mes, mensualmente</w:t>
            </w:r>
          </w:p>
          <w:p w14:paraId="70168A56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txipantu</w:t>
            </w:r>
            <w:r w:rsidRPr="00CB6B59">
              <w:rPr>
                <w:noProof/>
                <w:sz w:val="14"/>
                <w:szCs w:val="14"/>
              </w:rPr>
              <w:t>: año, anualmente</w:t>
            </w:r>
          </w:p>
          <w:p w14:paraId="2BC603F3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liwen</w:t>
            </w:r>
            <w:r w:rsidRPr="00CB6B59">
              <w:rPr>
                <w:noProof/>
                <w:sz w:val="14"/>
                <w:szCs w:val="14"/>
              </w:rPr>
              <w:t>: la mañana, matinalmente</w:t>
            </w:r>
          </w:p>
          <w:p w14:paraId="66923ABF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txafiya</w:t>
            </w:r>
            <w:r w:rsidRPr="00CB6B59">
              <w:rPr>
                <w:noProof/>
                <w:sz w:val="14"/>
                <w:szCs w:val="14"/>
              </w:rPr>
              <w:t>: anoche, por la noche</w:t>
            </w:r>
          </w:p>
          <w:p w14:paraId="12E49771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punh</w:t>
            </w:r>
            <w:r w:rsidRPr="00CB6B59">
              <w:rPr>
                <w:noProof/>
                <w:sz w:val="14"/>
                <w:szCs w:val="14"/>
              </w:rPr>
              <w:t>: noche, anoche, por la noche</w:t>
            </w:r>
          </w:p>
          <w:p w14:paraId="66928CA9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furi/furitu</w:t>
            </w:r>
            <w:r w:rsidRPr="00CB6B59">
              <w:rPr>
                <w:noProof/>
                <w:sz w:val="14"/>
                <w:szCs w:val="14"/>
              </w:rPr>
              <w:t>: espalda, detrás</w:t>
            </w:r>
          </w:p>
          <w:p w14:paraId="1F2B1B98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müñche</w:t>
            </w:r>
            <w:r w:rsidRPr="00CB6B59">
              <w:rPr>
                <w:noProof/>
                <w:sz w:val="14"/>
                <w:szCs w:val="14"/>
              </w:rPr>
              <w:t>: fondo, debajo</w:t>
            </w:r>
          </w:p>
          <w:p w14:paraId="53CE54C8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wente</w:t>
            </w:r>
            <w:r w:rsidRPr="00CB6B59">
              <w:rPr>
                <w:noProof/>
                <w:sz w:val="14"/>
                <w:szCs w:val="14"/>
              </w:rPr>
              <w:t>: parte de arriba, arriba, encima (plano)</w:t>
            </w:r>
          </w:p>
          <w:p w14:paraId="2D977032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punh püle</w:t>
            </w:r>
            <w:r w:rsidRPr="00CB6B59">
              <w:rPr>
                <w:noProof/>
                <w:sz w:val="14"/>
                <w:szCs w:val="14"/>
              </w:rPr>
              <w:t>:  por la noche</w:t>
            </w:r>
          </w:p>
          <w:p w14:paraId="25B80B74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wenu</w:t>
            </w:r>
            <w:r w:rsidRPr="00CB6B59">
              <w:rPr>
                <w:noProof/>
                <w:sz w:val="14"/>
                <w:szCs w:val="14"/>
              </w:rPr>
              <w:t>: arriba de</w:t>
            </w:r>
          </w:p>
          <w:p w14:paraId="209C1A17" w14:textId="77777777" w:rsidR="00CB6B59" w:rsidRPr="00CB6B59" w:rsidRDefault="00CB6B59" w:rsidP="00CB6B59">
            <w:pPr>
              <w:rPr>
                <w:noProof/>
                <w:sz w:val="14"/>
                <w:szCs w:val="14"/>
              </w:rPr>
            </w:pPr>
            <w:r w:rsidRPr="00CB6B59">
              <w:rPr>
                <w:b/>
                <w:noProof/>
                <w:sz w:val="14"/>
                <w:szCs w:val="14"/>
              </w:rPr>
              <w:t>matu</w:t>
            </w:r>
            <w:r w:rsidRPr="00CB6B59">
              <w:rPr>
                <w:noProof/>
                <w:sz w:val="14"/>
                <w:szCs w:val="14"/>
              </w:rPr>
              <w:t>: rápidamente</w:t>
            </w:r>
          </w:p>
          <w:p w14:paraId="0D8E1CBA" w14:textId="77777777" w:rsidR="0079711F" w:rsidRDefault="0079711F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1FF0CBDA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73C92EF0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081AB35A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035F2CD6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7547B680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5B314582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0C44738E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3911D492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7C14B18A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40EBE66E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0C17F9E8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0EDAEBB6" w14:textId="77777777" w:rsidR="00CB6B59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3D895809" w14:textId="77777777" w:rsidR="00CB6B59" w:rsidRPr="00062EC1" w:rsidRDefault="00CB6B59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</w:tc>
      </w:tr>
    </w:tbl>
    <w:p w14:paraId="5AB48EF8" w14:textId="438CC4A7" w:rsidR="00CB6B59" w:rsidRPr="00FE636D" w:rsidRDefault="00B37971" w:rsidP="00515351">
      <w:pPr>
        <w:rPr>
          <w:noProof/>
          <w:color w:val="000000" w:themeColor="text1"/>
          <w:sz w:val="15"/>
          <w:szCs w:val="15"/>
          <w:lang w:val="es-ES_tradnl"/>
        </w:rPr>
      </w:pPr>
      <w:r>
        <w:rPr>
          <w:noProof/>
          <w:color w:val="000000" w:themeColor="text1"/>
          <w:sz w:val="15"/>
          <w:szCs w:val="15"/>
          <w:lang w:val="es-ES_tradnl"/>
        </w:rPr>
        <w:t xml:space="preserve">Marcos Fuentes – </w:t>
      </w:r>
      <w:hyperlink r:id="rId9" w:history="1">
        <w:r w:rsidRPr="00DF56D0">
          <w:rPr>
            <w:rStyle w:val="Hyperlink"/>
            <w:noProof/>
            <w:sz w:val="15"/>
            <w:szCs w:val="15"/>
            <w:lang w:val="es-ES_tradnl"/>
          </w:rPr>
          <w:t>https://github.com/espuqui/mapudungun</w:t>
        </w:r>
      </w:hyperlink>
      <w:r>
        <w:rPr>
          <w:noProof/>
          <w:color w:val="000000" w:themeColor="text1"/>
          <w:sz w:val="15"/>
          <w:szCs w:val="15"/>
          <w:lang w:val="es-ES_tradnl"/>
        </w:rPr>
        <w:t xml:space="preserve"> – Correcciones a </w:t>
      </w:r>
      <w:hyperlink r:id="rId10" w:history="1">
        <w:r w:rsidRPr="00DF56D0">
          <w:rPr>
            <w:rStyle w:val="Hyperlink"/>
            <w:noProof/>
            <w:sz w:val="15"/>
            <w:szCs w:val="15"/>
            <w:lang w:val="es-ES_tradnl"/>
          </w:rPr>
          <w:t>ffuentesmarcos@gmail.com</w:t>
        </w:r>
      </w:hyperlink>
      <w:r>
        <w:rPr>
          <w:noProof/>
          <w:color w:val="000000" w:themeColor="text1"/>
          <w:sz w:val="15"/>
          <w:szCs w:val="15"/>
          <w:lang w:val="es-ES_tradnl"/>
        </w:rPr>
        <w:t xml:space="preserve">   –  Rev 1.0</w:t>
      </w:r>
    </w:p>
    <w:tbl>
      <w:tblPr>
        <w:tblStyle w:val="TableGrid"/>
        <w:tblpPr w:leftFromText="180" w:rightFromText="180" w:vertAnchor="text" w:tblpY="1"/>
        <w:tblOverlap w:val="never"/>
        <w:tblW w:w="15417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DBEDD1"/>
        <w:tblLayout w:type="fixed"/>
        <w:tblLook w:val="04A0" w:firstRow="1" w:lastRow="0" w:firstColumn="1" w:lastColumn="0" w:noHBand="0" w:noVBand="1"/>
      </w:tblPr>
      <w:tblGrid>
        <w:gridCol w:w="2235"/>
        <w:gridCol w:w="4394"/>
        <w:gridCol w:w="4394"/>
        <w:gridCol w:w="4394"/>
      </w:tblGrid>
      <w:tr w:rsidR="00E017D6" w:rsidRPr="00062EC1" w14:paraId="7DDF38BA" w14:textId="77777777" w:rsidTr="002A589C">
        <w:trPr>
          <w:trHeight w:val="11137"/>
        </w:trPr>
        <w:tc>
          <w:tcPr>
            <w:tcW w:w="2235" w:type="dxa"/>
            <w:shd w:val="clear" w:color="auto" w:fill="DBEDD1"/>
          </w:tcPr>
          <w:p w14:paraId="1DB467CB" w14:textId="20BD1096" w:rsidR="00E017D6" w:rsidRPr="00233656" w:rsidRDefault="00E017D6" w:rsidP="00CB6B59">
            <w:pPr>
              <w:rPr>
                <w:b/>
                <w:bCs/>
                <w:noProof/>
                <w:sz w:val="18"/>
                <w:szCs w:val="22"/>
                <w:lang w:val="es-ES_tradnl"/>
              </w:rPr>
            </w:pPr>
            <w:r>
              <w:rPr>
                <w:b/>
                <w:bCs/>
                <w:noProof/>
                <w:sz w:val="18"/>
                <w:szCs w:val="22"/>
                <w:lang w:val="es-ES_tradnl"/>
              </w:rPr>
              <w:lastRenderedPageBreak/>
              <w:t>Verbo</w:t>
            </w:r>
          </w:p>
          <w:p w14:paraId="2CFE9217" w14:textId="77777777" w:rsidR="00E017D6" w:rsidRPr="00820B2C" w:rsidRDefault="00E017D6" w:rsidP="00CB6B59">
            <w:pPr>
              <w:rPr>
                <w:noProof/>
                <w:color w:val="FF0000"/>
                <w:sz w:val="14"/>
                <w:szCs w:val="20"/>
                <w:lang w:val="es-ES_tradnl"/>
              </w:rPr>
            </w:pPr>
            <w:r w:rsidRPr="00820B2C">
              <w:rPr>
                <w:noProof/>
                <w:color w:val="FF0000"/>
                <w:sz w:val="14"/>
                <w:szCs w:val="20"/>
                <w:lang w:val="es-ES_tradnl"/>
              </w:rPr>
              <w:t xml:space="preserve">Mayoría de palabras son </w:t>
            </w:r>
            <w:r w:rsidRPr="00820B2C">
              <w:rPr>
                <w:b/>
                <w:noProof/>
                <w:color w:val="FF0000"/>
                <w:sz w:val="14"/>
                <w:szCs w:val="20"/>
                <w:lang w:val="es-ES_tradnl"/>
              </w:rPr>
              <w:t>bisilabicas.</w:t>
            </w:r>
          </w:p>
          <w:p w14:paraId="67AE94A6" w14:textId="00B61BDA" w:rsidR="00E017D6" w:rsidRDefault="00E017D6" w:rsidP="00CB6B59">
            <w:pPr>
              <w:rPr>
                <w:noProof/>
                <w:color w:val="FF0000"/>
                <w:sz w:val="14"/>
                <w:szCs w:val="20"/>
                <w:lang w:val="es-ES_tradnl"/>
              </w:rPr>
            </w:pPr>
            <w:r>
              <w:rPr>
                <w:noProof/>
                <w:color w:val="FF0000"/>
                <w:sz w:val="14"/>
                <w:szCs w:val="20"/>
                <w:lang w:val="es-ES_tradnl"/>
              </w:rPr>
              <w:t xml:space="preserve">El verbo ser no existe tal como en el Español. </w:t>
            </w:r>
          </w:p>
          <w:p w14:paraId="2F89948C" w14:textId="77777777" w:rsidR="00E017D6" w:rsidRPr="00E017D6" w:rsidRDefault="00E017D6" w:rsidP="00CB6B59">
            <w:pPr>
              <w:rPr>
                <w:noProof/>
                <w:color w:val="FF0000"/>
                <w:sz w:val="14"/>
                <w:szCs w:val="14"/>
                <w:lang w:val="es-ES_tradnl"/>
              </w:rPr>
            </w:pPr>
          </w:p>
          <w:p w14:paraId="4C149C72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>Verbalizacion de sustantivos</w:t>
            </w:r>
          </w:p>
          <w:p w14:paraId="4DC2963B" w14:textId="77777777" w:rsidR="00E017D6" w:rsidRPr="00E017D6" w:rsidRDefault="00E017D6" w:rsidP="00E017D6">
            <w:pPr>
              <w:rPr>
                <w:i/>
                <w:noProof/>
                <w:sz w:val="14"/>
                <w:szCs w:val="14"/>
              </w:rPr>
            </w:pPr>
            <w:r w:rsidRPr="00E017D6">
              <w:rPr>
                <w:i/>
                <w:noProof/>
                <w:sz w:val="14"/>
                <w:szCs w:val="14"/>
              </w:rPr>
              <w:t>(agregar la raiz del verbo al sust.)</w:t>
            </w:r>
          </w:p>
          <w:p w14:paraId="3D0A46F3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kallfü: </w:t>
            </w:r>
            <w:r w:rsidRPr="00E017D6">
              <w:rPr>
                <w:noProof/>
                <w:sz w:val="14"/>
                <w:szCs w:val="14"/>
              </w:rPr>
              <w:t>azul</w:t>
            </w:r>
          </w:p>
          <w:p w14:paraId="4E50B93C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kallfüy: </w:t>
            </w:r>
            <w:r w:rsidRPr="00E017D6">
              <w:rPr>
                <w:noProof/>
                <w:sz w:val="14"/>
                <w:szCs w:val="14"/>
              </w:rPr>
              <w:t>se puso azul</w:t>
            </w:r>
          </w:p>
          <w:p w14:paraId="09DF0E4A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¿chew?: </w:t>
            </w:r>
            <w:r w:rsidRPr="00E017D6">
              <w:rPr>
                <w:noProof/>
                <w:sz w:val="14"/>
                <w:szCs w:val="14"/>
              </w:rPr>
              <w:t>¿dónde?</w:t>
            </w:r>
          </w:p>
          <w:p w14:paraId="4D33D80B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¿chewaymi?: </w:t>
            </w:r>
            <w:r w:rsidRPr="00E017D6">
              <w:rPr>
                <w:noProof/>
                <w:sz w:val="14"/>
                <w:szCs w:val="14"/>
              </w:rPr>
              <w:t>¿dónde irás?</w:t>
            </w:r>
          </w:p>
          <w:p w14:paraId="6E652219" w14:textId="77777777" w:rsidR="00E017D6" w:rsidRPr="00E017D6" w:rsidRDefault="00E017D6" w:rsidP="00CB6B5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1DA209F7" w14:textId="7AC75C6E" w:rsidR="00E017D6" w:rsidRPr="00E017D6" w:rsidRDefault="00E017D6" w:rsidP="00E017D6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>Estructura verbo</w:t>
            </w:r>
          </w:p>
          <w:p w14:paraId="6C6506EB" w14:textId="77777777" w:rsidR="00E017D6" w:rsidRPr="00E017D6" w:rsidRDefault="00E017D6" w:rsidP="00E017D6">
            <w:pPr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raiz…particulas…terminación</w:t>
            </w:r>
          </w:p>
          <w:p w14:paraId="4D31D9ED" w14:textId="77777777" w:rsidR="00E017D6" w:rsidRDefault="00E017D6" w:rsidP="00CB6B59">
            <w:pPr>
              <w:rPr>
                <w:bCs/>
                <w:iCs/>
                <w:noProof/>
                <w:sz w:val="16"/>
                <w:szCs w:val="20"/>
              </w:rPr>
            </w:pPr>
          </w:p>
          <w:p w14:paraId="65D5FCB1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Raiz</w:t>
            </w:r>
            <w:r w:rsidRPr="00E017D6">
              <w:rPr>
                <w:b/>
                <w:noProof/>
                <w:sz w:val="14"/>
                <w:szCs w:val="14"/>
              </w:rPr>
              <w:t xml:space="preserve"> </w:t>
            </w:r>
          </w:p>
          <w:p w14:paraId="5D4C059D" w14:textId="77777777" w:rsidR="00E017D6" w:rsidRPr="00E017D6" w:rsidRDefault="00E017D6" w:rsidP="00E017D6">
            <w:pPr>
              <w:rPr>
                <w:i/>
                <w:noProof/>
                <w:sz w:val="14"/>
                <w:szCs w:val="14"/>
              </w:rPr>
            </w:pPr>
            <w:r w:rsidRPr="00E017D6">
              <w:rPr>
                <w:i/>
                <w:noProof/>
                <w:sz w:val="14"/>
                <w:szCs w:val="14"/>
              </w:rPr>
              <w:t>(toda la frase puede ser raiz)</w:t>
            </w:r>
          </w:p>
          <w:p w14:paraId="488046C7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Antonio fütxawentru-y: </w:t>
            </w:r>
            <w:r w:rsidRPr="00E017D6">
              <w:rPr>
                <w:noProof/>
                <w:sz w:val="14"/>
                <w:szCs w:val="14"/>
              </w:rPr>
              <w:t>Antonio creció</w:t>
            </w:r>
            <w:r w:rsidRPr="00E017D6">
              <w:rPr>
                <w:b/>
                <w:noProof/>
                <w:sz w:val="14"/>
                <w:szCs w:val="14"/>
              </w:rPr>
              <w:t xml:space="preserve"> </w:t>
            </w:r>
          </w:p>
          <w:p w14:paraId="7C282BF6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kimlay kulliñ: </w:t>
            </w:r>
            <w:r w:rsidRPr="00E017D6">
              <w:rPr>
                <w:noProof/>
                <w:sz w:val="14"/>
                <w:szCs w:val="14"/>
              </w:rPr>
              <w:t>no conoce a los animales</w:t>
            </w:r>
          </w:p>
          <w:p w14:paraId="2C2B7D3F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</w:p>
          <w:p w14:paraId="1B709D8D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>Adverbialización de verbos</w:t>
            </w:r>
          </w:p>
          <w:p w14:paraId="4A58DE86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llagkün: </w:t>
            </w:r>
            <w:r w:rsidRPr="00E017D6">
              <w:rPr>
                <w:noProof/>
                <w:sz w:val="14"/>
                <w:szCs w:val="14"/>
              </w:rPr>
              <w:t>caer</w:t>
            </w:r>
          </w:p>
          <w:p w14:paraId="4E5D8C47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naqün: </w:t>
            </w:r>
            <w:r w:rsidRPr="00E017D6">
              <w:rPr>
                <w:noProof/>
                <w:sz w:val="14"/>
                <w:szCs w:val="14"/>
              </w:rPr>
              <w:t>bajar</w:t>
            </w:r>
          </w:p>
          <w:p w14:paraId="75DB5236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 xml:space="preserve">llagkünaqimi: </w:t>
            </w:r>
            <w:r w:rsidRPr="00E017D6">
              <w:rPr>
                <w:noProof/>
                <w:sz w:val="14"/>
                <w:szCs w:val="14"/>
              </w:rPr>
              <w:t>caíste hacia abajo</w:t>
            </w:r>
          </w:p>
          <w:p w14:paraId="5C493BBA" w14:textId="1337AA1B" w:rsidR="00E017D6" w:rsidRDefault="005C4457" w:rsidP="00CB6B59">
            <w:pPr>
              <w:rPr>
                <w:b/>
                <w:noProof/>
                <w:sz w:val="16"/>
                <w:szCs w:val="1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008541BD">
                <v:rect id="_x0000_i1037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2A6FAC8" w14:textId="77777777" w:rsidR="00E017D6" w:rsidRPr="00822CCE" w:rsidRDefault="00E017D6" w:rsidP="00E017D6">
            <w:pPr>
              <w:rPr>
                <w:b/>
                <w:bCs/>
                <w:noProof/>
                <w:sz w:val="16"/>
                <w:szCs w:val="16"/>
                <w:lang w:val="es-ES_tradnl"/>
              </w:rPr>
            </w:pPr>
            <w:r w:rsidRPr="00822CCE">
              <w:rPr>
                <w:b/>
                <w:bCs/>
                <w:noProof/>
                <w:sz w:val="16"/>
                <w:szCs w:val="16"/>
                <w:lang w:val="es-ES_tradnl"/>
              </w:rPr>
              <w:t>Verbos Auxiliares</w:t>
            </w:r>
          </w:p>
          <w:p w14:paraId="7AEF8698" w14:textId="77777777" w:rsidR="00E017D6" w:rsidRPr="008B7C46" w:rsidRDefault="00E017D6" w:rsidP="00E017D6">
            <w:pPr>
              <w:rPr>
                <w:b/>
                <w:bCs/>
                <w:noProof/>
                <w:sz w:val="4"/>
                <w:szCs w:val="22"/>
                <w:lang w:val="es-ES_tradnl"/>
              </w:rPr>
            </w:pPr>
          </w:p>
          <w:p w14:paraId="520B8169" w14:textId="77777777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kimü-n: </w:t>
            </w:r>
            <w:r w:rsidRPr="00E017D6">
              <w:rPr>
                <w:bCs/>
                <w:noProof/>
                <w:sz w:val="14"/>
                <w:szCs w:val="14"/>
                <w:lang w:val="es-ES_tradnl"/>
              </w:rPr>
              <w:t>saber</w:t>
            </w:r>
          </w:p>
          <w:p w14:paraId="1E706D4B" w14:textId="77777777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kim</w:t>
            </w: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>weyelhün</w:t>
            </w:r>
            <w:r w:rsidRPr="00E017D6">
              <w:rPr>
                <w:bCs/>
                <w:noProof/>
                <w:sz w:val="14"/>
                <w:szCs w:val="14"/>
                <w:lang w:val="es-ES_tradnl"/>
              </w:rPr>
              <w:t>: sé nadar</w:t>
            </w:r>
          </w:p>
          <w:p w14:paraId="5A1D890C" w14:textId="77777777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3A1F710B" w14:textId="77777777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>küpa-n</w:t>
            </w:r>
            <w:r w:rsidRPr="00E017D6">
              <w:rPr>
                <w:bCs/>
                <w:noProof/>
                <w:sz w:val="14"/>
                <w:szCs w:val="14"/>
                <w:lang w:val="es-ES_tradnl"/>
              </w:rPr>
              <w:t>: querer</w:t>
            </w:r>
          </w:p>
          <w:p w14:paraId="63408B1C" w14:textId="77777777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küpa</w:t>
            </w: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>pütokon</w:t>
            </w:r>
            <w:r w:rsidRPr="00E017D6">
              <w:rPr>
                <w:bCs/>
                <w:noProof/>
                <w:sz w:val="14"/>
                <w:szCs w:val="14"/>
                <w:lang w:val="es-ES_tradnl"/>
              </w:rPr>
              <w:t>: quiero beber agua</w:t>
            </w:r>
          </w:p>
          <w:p w14:paraId="3E25A264" w14:textId="449FD9E6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küpa</w:t>
            </w: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>willin</w:t>
            </w:r>
            <w:r w:rsidRPr="00E017D6">
              <w:rPr>
                <w:bCs/>
                <w:noProof/>
                <w:sz w:val="14"/>
                <w:szCs w:val="14"/>
                <w:lang w:val="es-ES_tradnl"/>
              </w:rPr>
              <w:t xml:space="preserve">: quiero </w:t>
            </w:r>
            <w:r w:rsidR="00D55DC2">
              <w:rPr>
                <w:bCs/>
                <w:noProof/>
                <w:sz w:val="14"/>
                <w:szCs w:val="14"/>
                <w:lang w:val="es-ES_tradnl"/>
              </w:rPr>
              <w:t>hacer pichi</w:t>
            </w:r>
          </w:p>
          <w:p w14:paraId="44D39B69" w14:textId="77777777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04FDF71F" w14:textId="77777777" w:rsidR="00E017D6" w:rsidRP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>pepi-n:</w:t>
            </w:r>
            <w:r w:rsidRPr="00E017D6">
              <w:rPr>
                <w:bCs/>
                <w:noProof/>
                <w:sz w:val="14"/>
                <w:szCs w:val="14"/>
                <w:lang w:val="es-ES_tradnl"/>
              </w:rPr>
              <w:t xml:space="preserve"> poder</w:t>
            </w:r>
          </w:p>
          <w:p w14:paraId="1DFE09ED" w14:textId="77777777" w:rsidR="00E017D6" w:rsidRDefault="00E017D6" w:rsidP="00E017D6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pepi</w:t>
            </w:r>
            <w:r w:rsidRPr="00E017D6">
              <w:rPr>
                <w:b/>
                <w:bCs/>
                <w:noProof/>
                <w:sz w:val="14"/>
                <w:szCs w:val="14"/>
                <w:lang w:val="es-ES_tradnl"/>
              </w:rPr>
              <w:t>zewmafiñ</w:t>
            </w:r>
            <w:r w:rsidRPr="00E017D6">
              <w:rPr>
                <w:bCs/>
                <w:noProof/>
                <w:sz w:val="14"/>
                <w:szCs w:val="14"/>
                <w:lang w:val="es-ES_tradnl"/>
              </w:rPr>
              <w:t>: pude hacerlo</w:t>
            </w:r>
          </w:p>
          <w:p w14:paraId="466EB6D0" w14:textId="477D2AFB" w:rsidR="00822CCE" w:rsidRPr="00822CCE" w:rsidRDefault="005C4457" w:rsidP="00822CCE">
            <w:pPr>
              <w:rPr>
                <w:bCs/>
                <w:noProof/>
                <w:sz w:val="14"/>
                <w:szCs w:val="14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2E3F8B63">
                <v:rect id="_x0000_i103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5BE5EE46" w14:textId="77777777" w:rsidR="00E017D6" w:rsidRPr="00822CCE" w:rsidRDefault="00E017D6" w:rsidP="00E017D6">
            <w:pPr>
              <w:spacing w:before="40" w:after="40"/>
              <w:rPr>
                <w:b/>
                <w:noProof/>
                <w:sz w:val="16"/>
                <w:szCs w:val="16"/>
              </w:rPr>
            </w:pPr>
            <w:r w:rsidRPr="00822CCE">
              <w:rPr>
                <w:b/>
                <w:noProof/>
                <w:sz w:val="16"/>
                <w:szCs w:val="16"/>
              </w:rPr>
              <w:t>Modo no finito</w:t>
            </w:r>
          </w:p>
          <w:p w14:paraId="1EF2CE78" w14:textId="77777777" w:rsidR="00E017D6" w:rsidRPr="00E017D6" w:rsidRDefault="00E017D6" w:rsidP="00E017D6">
            <w:pPr>
              <w:rPr>
                <w:i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color w:val="0000FF"/>
                <w:sz w:val="14"/>
                <w:szCs w:val="14"/>
              </w:rPr>
              <w:t xml:space="preserve">-el </w:t>
            </w:r>
            <w:r w:rsidRPr="00E017D6">
              <w:rPr>
                <w:i/>
                <w:noProof/>
                <w:sz w:val="14"/>
                <w:szCs w:val="14"/>
              </w:rPr>
              <w:t>(inche -&gt; Ø)</w:t>
            </w:r>
          </w:p>
          <w:p w14:paraId="63E79FAB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>tañi feypi</w:t>
            </w:r>
            <w:r w:rsidRPr="00E017D6">
              <w:rPr>
                <w:b/>
                <w:noProof/>
                <w:color w:val="0000FF"/>
                <w:sz w:val="14"/>
                <w:szCs w:val="14"/>
              </w:rPr>
              <w:t>el</w:t>
            </w:r>
            <w:r w:rsidRPr="00E017D6">
              <w:rPr>
                <w:b/>
                <w:noProof/>
                <w:sz w:val="14"/>
                <w:szCs w:val="14"/>
              </w:rPr>
              <w:t xml:space="preserve">: </w:t>
            </w:r>
            <w:r w:rsidRPr="00E017D6">
              <w:rPr>
                <w:noProof/>
                <w:sz w:val="14"/>
                <w:szCs w:val="14"/>
              </w:rPr>
              <w:t>(aquello, lo) que yo dije</w:t>
            </w:r>
          </w:p>
          <w:p w14:paraId="47E5474D" w14:textId="77777777" w:rsidR="00E017D6" w:rsidRPr="00E017D6" w:rsidRDefault="00E017D6" w:rsidP="00E017D6">
            <w:pPr>
              <w:rPr>
                <w:b/>
                <w:noProof/>
                <w:color w:val="0000FF"/>
                <w:sz w:val="14"/>
                <w:szCs w:val="14"/>
              </w:rPr>
            </w:pPr>
          </w:p>
          <w:p w14:paraId="41ED2931" w14:textId="77777777" w:rsidR="00E017D6" w:rsidRPr="00E017D6" w:rsidRDefault="00E017D6" w:rsidP="00E017D6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E017D6">
              <w:rPr>
                <w:b/>
                <w:noProof/>
                <w:color w:val="0000FF"/>
                <w:sz w:val="14"/>
                <w:szCs w:val="14"/>
              </w:rPr>
              <w:t xml:space="preserve">-fiel </w:t>
            </w:r>
            <w:r w:rsidRPr="00E017D6">
              <w:rPr>
                <w:i/>
                <w:noProof/>
                <w:sz w:val="14"/>
                <w:szCs w:val="14"/>
              </w:rPr>
              <w:t>(inche -&gt; fey)</w:t>
            </w:r>
          </w:p>
          <w:p w14:paraId="42521CEF" w14:textId="77777777" w:rsidR="00E017D6" w:rsidRPr="00E017D6" w:rsidRDefault="00E017D6" w:rsidP="00E017D6">
            <w:pPr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>tañi feypi</w:t>
            </w:r>
            <w:r w:rsidRPr="00E017D6">
              <w:rPr>
                <w:b/>
                <w:noProof/>
                <w:color w:val="0000FF"/>
                <w:sz w:val="14"/>
                <w:szCs w:val="14"/>
              </w:rPr>
              <w:t>fiel</w:t>
            </w:r>
            <w:r w:rsidRPr="00E017D6">
              <w:rPr>
                <w:b/>
                <w:noProof/>
                <w:sz w:val="14"/>
                <w:szCs w:val="14"/>
              </w:rPr>
              <w:t xml:space="preserve">: </w:t>
            </w:r>
            <w:r w:rsidRPr="00E017D6">
              <w:rPr>
                <w:noProof/>
                <w:sz w:val="14"/>
                <w:szCs w:val="14"/>
              </w:rPr>
              <w:t>(aquello, lo) que yo le dije a alguien</w:t>
            </w:r>
          </w:p>
          <w:p w14:paraId="632CD863" w14:textId="77777777" w:rsidR="00E017D6" w:rsidRPr="00E017D6" w:rsidRDefault="00E017D6" w:rsidP="00E017D6">
            <w:pPr>
              <w:rPr>
                <w:b/>
                <w:noProof/>
                <w:color w:val="0000FF"/>
                <w:sz w:val="14"/>
                <w:szCs w:val="14"/>
              </w:rPr>
            </w:pPr>
          </w:p>
          <w:p w14:paraId="4A762674" w14:textId="77777777" w:rsidR="00E017D6" w:rsidRPr="00E017D6" w:rsidRDefault="00E017D6" w:rsidP="00E017D6">
            <w:pPr>
              <w:rPr>
                <w:i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color w:val="0000FF"/>
                <w:sz w:val="14"/>
                <w:szCs w:val="14"/>
              </w:rPr>
              <w:t xml:space="preserve">-etew </w:t>
            </w:r>
            <w:r w:rsidRPr="00E017D6">
              <w:rPr>
                <w:i/>
                <w:noProof/>
                <w:sz w:val="14"/>
                <w:szCs w:val="14"/>
              </w:rPr>
              <w:t>(ø -&gt; inche)</w:t>
            </w:r>
          </w:p>
          <w:p w14:paraId="146E05EC" w14:textId="34DD93F8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>tañi feypi</w:t>
            </w:r>
            <w:r w:rsidRPr="00E017D6">
              <w:rPr>
                <w:b/>
                <w:noProof/>
                <w:color w:val="0000FF"/>
                <w:sz w:val="14"/>
                <w:szCs w:val="14"/>
              </w:rPr>
              <w:t>etew</w:t>
            </w:r>
            <w:r w:rsidRPr="00E017D6">
              <w:rPr>
                <w:b/>
                <w:noProof/>
                <w:sz w:val="14"/>
                <w:szCs w:val="14"/>
              </w:rPr>
              <w:t xml:space="preserve">: </w:t>
            </w:r>
            <w:r w:rsidRPr="00E017D6">
              <w:rPr>
                <w:noProof/>
                <w:sz w:val="14"/>
                <w:szCs w:val="14"/>
              </w:rPr>
              <w:t>(aquello, lo) que me dijeron (a mí)</w:t>
            </w:r>
          </w:p>
          <w:p w14:paraId="6B9E9594" w14:textId="779038AB" w:rsidR="00E017D6" w:rsidRPr="00062EC1" w:rsidRDefault="00E017D6" w:rsidP="00822CCE">
            <w:pPr>
              <w:spacing w:before="40" w:after="40"/>
              <w:rPr>
                <w:bCs/>
                <w:iCs/>
                <w:noProof/>
                <w:sz w:val="16"/>
                <w:szCs w:val="20"/>
              </w:rPr>
            </w:pPr>
          </w:p>
        </w:tc>
        <w:tc>
          <w:tcPr>
            <w:tcW w:w="4394" w:type="dxa"/>
            <w:shd w:val="clear" w:color="auto" w:fill="DBEDD1"/>
          </w:tcPr>
          <w:p w14:paraId="5E96CD6C" w14:textId="77777777" w:rsidR="00E017D6" w:rsidRPr="00822CCE" w:rsidRDefault="00E017D6" w:rsidP="00E017D6">
            <w:pPr>
              <w:rPr>
                <w:b/>
                <w:bCs/>
                <w:noProof/>
                <w:sz w:val="16"/>
                <w:szCs w:val="16"/>
                <w:lang w:val="es-ES_tradnl"/>
              </w:rPr>
            </w:pPr>
            <w:r w:rsidRPr="00822CCE">
              <w:rPr>
                <w:b/>
                <w:bCs/>
                <w:noProof/>
                <w:sz w:val="16"/>
                <w:szCs w:val="16"/>
                <w:lang w:val="es-ES_tradnl"/>
              </w:rPr>
              <w:t xml:space="preserve">Modo indicativo: </w:t>
            </w:r>
          </w:p>
          <w:p w14:paraId="5A5399F9" w14:textId="77777777" w:rsidR="00E017D6" w:rsidRPr="00E017D6" w:rsidRDefault="00E017D6" w:rsidP="00E017D6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E017D6">
              <w:rPr>
                <w:bCs/>
                <w:i/>
                <w:noProof/>
                <w:sz w:val="14"/>
                <w:szCs w:val="14"/>
                <w:lang w:val="es-ES_tradnl"/>
              </w:rPr>
              <w:t xml:space="preserve">(algo </w:t>
            </w:r>
            <w:r w:rsidRPr="00E017D6">
              <w:rPr>
                <w:b/>
                <w:bCs/>
                <w:i/>
                <w:noProof/>
                <w:sz w:val="14"/>
                <w:szCs w:val="14"/>
                <w:lang w:val="es-ES_tradnl"/>
              </w:rPr>
              <w:t>real</w:t>
            </w:r>
            <w:r w:rsidRPr="00E017D6">
              <w:rPr>
                <w:bCs/>
                <w:i/>
                <w:noProof/>
                <w:sz w:val="14"/>
                <w:szCs w:val="14"/>
                <w:lang w:val="es-ES_tradnl"/>
              </w:rPr>
              <w:t xml:space="preserve"> o algo realizado)</w:t>
            </w:r>
          </w:p>
          <w:p w14:paraId="5446DB51" w14:textId="77777777" w:rsidR="00E017D6" w:rsidRPr="003B55E9" w:rsidRDefault="00E017D6" w:rsidP="00E017D6">
            <w:pPr>
              <w:rPr>
                <w:b/>
                <w:bCs/>
                <w:noProof/>
                <w:sz w:val="16"/>
                <w:szCs w:val="20"/>
                <w:lang w:val="es-ES_tradnl"/>
              </w:rPr>
            </w:pPr>
          </w:p>
          <w:p w14:paraId="3D58A7EA" w14:textId="77777777" w:rsidR="00E017D6" w:rsidRDefault="00E017D6" w:rsidP="00E017D6">
            <w:pPr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  <w:t>-la-: negación</w:t>
            </w:r>
          </w:p>
          <w:p w14:paraId="6C978030" w14:textId="77777777" w:rsidR="00822CCE" w:rsidRDefault="00822CCE" w:rsidP="00E017D6">
            <w:pPr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</w:pPr>
          </w:p>
          <w:p w14:paraId="0B1DA701" w14:textId="5FD69AC8" w:rsidR="00822CCE" w:rsidRPr="00822CCE" w:rsidRDefault="00822CCE" w:rsidP="00822CCE">
            <w:pPr>
              <w:spacing w:before="40" w:after="40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Conjugación simple</w:t>
            </w:r>
          </w:p>
          <w:tbl>
            <w:tblPr>
              <w:tblStyle w:val="TableGrid"/>
              <w:tblW w:w="2331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572"/>
              <w:gridCol w:w="545"/>
              <w:gridCol w:w="615"/>
              <w:gridCol w:w="599"/>
            </w:tblGrid>
            <w:tr w:rsidR="00E017D6" w:rsidRPr="00AB3AC9" w14:paraId="24F63070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0D2E8EA8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/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Per.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4E2383EB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/>
                      <w:bCs/>
                      <w:noProof/>
                      <w:sz w:val="10"/>
                      <w:szCs w:val="22"/>
                      <w:lang w:val="es-ES_tradnl"/>
                    </w:rPr>
                    <w:t>a,e,o,u,ü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4388B3C0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/>
                      <w:bCs/>
                      <w:noProof/>
                      <w:sz w:val="10"/>
                      <w:szCs w:val="22"/>
                      <w:lang w:val="es-ES_tradnl"/>
                    </w:rPr>
                    <w:t>i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6E649D5F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/>
                      <w:bCs/>
                      <w:noProof/>
                      <w:sz w:val="10"/>
                      <w:szCs w:val="22"/>
                      <w:lang w:val="es-ES_tradnl"/>
                    </w:rPr>
                    <w:t>cons</w:t>
                  </w:r>
                </w:p>
              </w:tc>
            </w:tr>
            <w:tr w:rsidR="00E017D6" w:rsidRPr="00AB3AC9" w14:paraId="7F20613B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13ACF3F5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iñche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6D17CB7A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n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44E6007B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n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46AD3D95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ün</w:t>
                  </w:r>
                </w:p>
              </w:tc>
            </w:tr>
            <w:tr w:rsidR="00E017D6" w:rsidRPr="00AB3AC9" w14:paraId="24C0B6FC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183F080D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inchiw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452498B0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yu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28027A18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yu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0212C29D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iyu</w:t>
                  </w:r>
                </w:p>
              </w:tc>
            </w:tr>
            <w:tr w:rsidR="00E017D6" w:rsidRPr="00AB3AC9" w14:paraId="26101485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1038B300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iñchiñ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6A37BC1F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iñ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7738E925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iñ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5D552242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iyiñ</w:t>
                  </w:r>
                </w:p>
              </w:tc>
            </w:tr>
            <w:tr w:rsidR="00E017D6" w:rsidRPr="00AB3AC9" w14:paraId="3B39FD9D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51F0044A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eymi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7FE159C7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ymi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033E31C4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mi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0407D318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imi</w:t>
                  </w:r>
                </w:p>
              </w:tc>
            </w:tr>
            <w:tr w:rsidR="00E017D6" w:rsidRPr="00AB3AC9" w14:paraId="2EF47351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3AC33BDB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eymu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6EDC0437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ymu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099AB303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mu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0ED2257A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imu</w:t>
                  </w:r>
                </w:p>
              </w:tc>
            </w:tr>
            <w:tr w:rsidR="00E017D6" w:rsidRPr="00AB3AC9" w14:paraId="2EF33ABA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72F8B487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eymün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4A329188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ymün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1105FD3A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mün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2DD06659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imün</w:t>
                  </w:r>
                </w:p>
              </w:tc>
            </w:tr>
            <w:tr w:rsidR="00E017D6" w:rsidRPr="00AB3AC9" w14:paraId="61BCCE0B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4420B59B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35E3D273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000D6923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</w:t>
                  </w:r>
                  <w:r w:rsidRPr="00AB3AC9">
                    <w:rPr>
                      <w:bCs/>
                      <w:noProof/>
                      <w:sz w:val="10"/>
                      <w:szCs w:val="12"/>
                      <w:lang w:val="es-ES_tradnl"/>
                    </w:rPr>
                    <w:t>-</w:t>
                  </w:r>
                  <w:r w:rsidRPr="00AB3AC9">
                    <w:rPr>
                      <w:noProof/>
                      <w:color w:val="0000FF"/>
                      <w:sz w:val="10"/>
                      <w:szCs w:val="12"/>
                    </w:rPr>
                    <w:t>Ø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1D8711A6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</w:t>
                  </w:r>
                </w:p>
              </w:tc>
            </w:tr>
            <w:tr w:rsidR="00E017D6" w:rsidRPr="00AB3AC9" w14:paraId="0BAD8DA2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23396114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 engu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6B4DF103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gu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2823FB80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gu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07741746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gu</w:t>
                  </w:r>
                </w:p>
              </w:tc>
            </w:tr>
            <w:tr w:rsidR="00E017D6" w:rsidRPr="00AB3AC9" w14:paraId="20A7BD82" w14:textId="77777777" w:rsidTr="00E017D6">
              <w:tc>
                <w:tcPr>
                  <w:tcW w:w="572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1C1F31FB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 engün</w:t>
                  </w:r>
                </w:p>
              </w:tc>
              <w:tc>
                <w:tcPr>
                  <w:tcW w:w="54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73CD3183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pe-</w:t>
                  </w:r>
                  <w:r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y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gün</w:t>
                  </w:r>
                </w:p>
              </w:tc>
              <w:tc>
                <w:tcPr>
                  <w:tcW w:w="615" w:type="dxa"/>
                  <w:shd w:val="clear" w:color="auto" w:fill="FFFFFF"/>
                  <w:tcMar>
                    <w:left w:w="28" w:type="dxa"/>
                    <w:right w:w="57" w:type="dxa"/>
                  </w:tcMar>
                </w:tcPr>
                <w:p w14:paraId="21F16BCC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feypi-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gün</w:t>
                  </w:r>
                </w:p>
              </w:tc>
              <w:tc>
                <w:tcPr>
                  <w:tcW w:w="599" w:type="dxa"/>
                  <w:shd w:val="clear" w:color="auto" w:fill="FFFFFF"/>
                  <w:tcMar>
                    <w:left w:w="28" w:type="dxa"/>
                  </w:tcMar>
                </w:tcPr>
                <w:p w14:paraId="45C138AA" w14:textId="77777777" w:rsidR="00E017D6" w:rsidRPr="00AB3AC9" w:rsidRDefault="00E017D6" w:rsidP="00AF69A1">
                  <w:pPr>
                    <w:framePr w:hSpace="180" w:wrap="around" w:vAnchor="text" w:hAnchor="text" w:y="1"/>
                    <w:suppressOverlap/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</w:pPr>
                  <w:r w:rsidRPr="00AB3AC9">
                    <w:rPr>
                      <w:bCs/>
                      <w:noProof/>
                      <w:sz w:val="10"/>
                      <w:szCs w:val="22"/>
                      <w:lang w:val="es-ES_tradnl"/>
                    </w:rPr>
                    <w:t>wew-</w:t>
                  </w:r>
                  <w:r w:rsidRPr="00AB3AC9">
                    <w:rPr>
                      <w:bCs/>
                      <w:noProof/>
                      <w:color w:val="0000FF"/>
                      <w:sz w:val="10"/>
                      <w:szCs w:val="22"/>
                      <w:lang w:val="es-ES_tradnl"/>
                    </w:rPr>
                    <w:t>igün</w:t>
                  </w:r>
                </w:p>
              </w:tc>
            </w:tr>
          </w:tbl>
          <w:p w14:paraId="3B0E18DF" w14:textId="77777777" w:rsidR="00E017D6" w:rsidRDefault="00E017D6" w:rsidP="00E017D6">
            <w:pPr>
              <w:rPr>
                <w:bCs/>
                <w:iCs/>
                <w:noProof/>
                <w:sz w:val="16"/>
                <w:szCs w:val="20"/>
              </w:rPr>
            </w:pPr>
          </w:p>
          <w:p w14:paraId="10D0C070" w14:textId="77777777" w:rsidR="00822CCE" w:rsidRPr="00822CCE" w:rsidRDefault="00822CCE" w:rsidP="00822CCE">
            <w:pPr>
              <w:spacing w:before="40" w:after="40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Conjugación</w:t>
            </w:r>
            <w:r w:rsidRPr="00822CCE">
              <w:rPr>
                <w:b/>
                <w:noProof/>
                <w:sz w:val="14"/>
                <w:szCs w:val="14"/>
              </w:rPr>
              <w:t xml:space="preserve"> Agente-Paciente</w:t>
            </w:r>
          </w:p>
          <w:p w14:paraId="61AB3CEC" w14:textId="461FE071" w:rsidR="00822CCE" w:rsidRDefault="00822CCE" w:rsidP="00E017D6">
            <w:pPr>
              <w:rPr>
                <w:bCs/>
                <w:i/>
                <w:noProof/>
                <w:sz w:val="16"/>
                <w:szCs w:val="18"/>
                <w:lang w:val="es-ES_tradnl"/>
              </w:rPr>
            </w:pPr>
            <w:r>
              <w:rPr>
                <w:b/>
                <w:noProof/>
                <w:sz w:val="18"/>
                <w:szCs w:val="20"/>
              </w:rPr>
              <w:drawing>
                <wp:inline distT="0" distB="0" distL="0" distR="0" wp14:anchorId="4FF21F00" wp14:editId="169C1593">
                  <wp:extent cx="2644987" cy="1592727"/>
                  <wp:effectExtent l="25400" t="25400" r="22225" b="330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534" cy="1593056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46252" w14:textId="77777777" w:rsidR="00822CCE" w:rsidRDefault="00822CCE" w:rsidP="00E017D6">
            <w:pPr>
              <w:rPr>
                <w:bCs/>
                <w:i/>
                <w:noProof/>
                <w:sz w:val="16"/>
                <w:szCs w:val="18"/>
                <w:lang w:val="es-ES_tradnl"/>
              </w:rPr>
            </w:pPr>
          </w:p>
          <w:p w14:paraId="11416B18" w14:textId="77777777" w:rsidR="00822CCE" w:rsidRPr="00E017D6" w:rsidRDefault="00822CCE" w:rsidP="00822CCE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iñche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n  </w:t>
            </w:r>
            <w:r w:rsidRPr="00E017D6">
              <w:rPr>
                <w:bCs/>
                <w:iCs/>
                <w:noProof/>
                <w:sz w:val="14"/>
                <w:szCs w:val="14"/>
              </w:rPr>
              <w:t>(yo tenía)</w:t>
            </w:r>
          </w:p>
          <w:p w14:paraId="15B63444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iñche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la-n  </w:t>
            </w:r>
            <w:r w:rsidRPr="00E017D6">
              <w:rPr>
                <w:bCs/>
                <w:iCs/>
                <w:noProof/>
                <w:sz w:val="14"/>
                <w:szCs w:val="14"/>
              </w:rPr>
              <w:t xml:space="preserve">(yo no tenía) </w:t>
            </w:r>
          </w:p>
          <w:p w14:paraId="069401C8" w14:textId="4F69032D" w:rsidR="00822CCE" w:rsidRPr="00E017D6" w:rsidRDefault="00822CCE" w:rsidP="00822CCE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 xml:space="preserve">iñche </w:t>
            </w:r>
            <w:r>
              <w:rPr>
                <w:b/>
                <w:bCs/>
                <w:iCs/>
                <w:noProof/>
                <w:sz w:val="14"/>
                <w:szCs w:val="14"/>
              </w:rPr>
              <w:t>ülkantu</w:t>
            </w:r>
            <w:r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eyu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 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 xml:space="preserve"> </w:t>
            </w:r>
            <w:r w:rsidRPr="00E017D6">
              <w:rPr>
                <w:bCs/>
                <w:iCs/>
                <w:noProof/>
                <w:sz w:val="14"/>
                <w:szCs w:val="14"/>
              </w:rPr>
              <w:t xml:space="preserve">(yo </w:t>
            </w:r>
            <w:r>
              <w:rPr>
                <w:bCs/>
                <w:iCs/>
                <w:noProof/>
                <w:sz w:val="14"/>
                <w:szCs w:val="14"/>
              </w:rPr>
              <w:t>te canté</w:t>
            </w:r>
            <w:r w:rsidRPr="00E017D6">
              <w:rPr>
                <w:bCs/>
                <w:iCs/>
                <w:noProof/>
                <w:sz w:val="14"/>
                <w:szCs w:val="14"/>
              </w:rPr>
              <w:t>)</w:t>
            </w:r>
          </w:p>
          <w:p w14:paraId="014D1E67" w14:textId="77777777" w:rsidR="00822CCE" w:rsidRDefault="00822CCE" w:rsidP="00E017D6">
            <w:pPr>
              <w:rPr>
                <w:bCs/>
                <w:i/>
                <w:noProof/>
                <w:sz w:val="16"/>
                <w:szCs w:val="18"/>
                <w:lang w:val="es-ES_tradnl"/>
              </w:rPr>
            </w:pPr>
          </w:p>
          <w:p w14:paraId="57BF8FC3" w14:textId="77777777" w:rsidR="00822CCE" w:rsidRPr="00E017D6" w:rsidRDefault="00822CCE" w:rsidP="00822CCE">
            <w:pPr>
              <w:spacing w:before="40" w:after="40"/>
              <w:rPr>
                <w:b/>
                <w:noProof/>
                <w:sz w:val="14"/>
                <w:szCs w:val="14"/>
              </w:rPr>
            </w:pPr>
            <w:r w:rsidRPr="00E017D6">
              <w:rPr>
                <w:b/>
                <w:noProof/>
                <w:sz w:val="14"/>
                <w:szCs w:val="14"/>
              </w:rPr>
              <w:t>Jerarquia: 1ra -&gt; 2da -&gt; 3ra Det -&gt; 3ra Indet.</w:t>
            </w:r>
          </w:p>
          <w:p w14:paraId="64B78D4C" w14:textId="7229BC0B" w:rsidR="00E017D6" w:rsidRPr="0079711F" w:rsidRDefault="00E017D6" w:rsidP="00822CCE">
            <w:pPr>
              <w:spacing w:before="40" w:after="40"/>
              <w:rPr>
                <w:bCs/>
                <w:i/>
                <w:noProof/>
                <w:sz w:val="16"/>
                <w:szCs w:val="18"/>
                <w:lang w:val="es-ES_tradnl"/>
              </w:rPr>
            </w:pPr>
          </w:p>
        </w:tc>
        <w:tc>
          <w:tcPr>
            <w:tcW w:w="4394" w:type="dxa"/>
            <w:shd w:val="clear" w:color="auto" w:fill="DBEDD1"/>
          </w:tcPr>
          <w:p w14:paraId="232E62F5" w14:textId="5A815FF5" w:rsidR="00E017D6" w:rsidRPr="00822CCE" w:rsidRDefault="00E017D6" w:rsidP="00E017D6">
            <w:pPr>
              <w:rPr>
                <w:b/>
                <w:bCs/>
                <w:noProof/>
                <w:sz w:val="16"/>
                <w:szCs w:val="16"/>
                <w:lang w:val="es-ES_tradnl"/>
              </w:rPr>
            </w:pPr>
            <w:r w:rsidRPr="00822CCE">
              <w:rPr>
                <w:b/>
                <w:bCs/>
                <w:noProof/>
                <w:sz w:val="16"/>
                <w:szCs w:val="16"/>
                <w:lang w:val="es-ES_tradnl"/>
              </w:rPr>
              <w:t>Modo subjuntivo/hipotetico:</w:t>
            </w:r>
          </w:p>
          <w:p w14:paraId="459726F2" w14:textId="77777777" w:rsidR="00E017D6" w:rsidRDefault="00E017D6" w:rsidP="00E017D6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E017D6">
              <w:rPr>
                <w:bCs/>
                <w:i/>
                <w:noProof/>
                <w:sz w:val="14"/>
                <w:szCs w:val="14"/>
                <w:lang w:val="es-ES_tradnl"/>
              </w:rPr>
              <w:t>(suposicion, hipótesis, posibilidad)</w:t>
            </w:r>
          </w:p>
          <w:p w14:paraId="49CF71F4" w14:textId="77777777" w:rsidR="00822CCE" w:rsidRDefault="00822CCE" w:rsidP="00E017D6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</w:p>
          <w:p w14:paraId="34268A95" w14:textId="0ABA9B0E" w:rsidR="00822CCE" w:rsidRPr="00822CCE" w:rsidRDefault="00822CCE" w:rsidP="00822CCE">
            <w:pPr>
              <w:spacing w:before="40" w:after="40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Conjugación simple</w:t>
            </w:r>
          </w:p>
          <w:p w14:paraId="52BDF8DD" w14:textId="77777777" w:rsidR="00E017D6" w:rsidRPr="00E017D6" w:rsidRDefault="00E017D6" w:rsidP="00E017D6">
            <w:pPr>
              <w:rPr>
                <w:bCs/>
                <w:noProof/>
                <w:color w:val="FF0000"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  <w:t xml:space="preserve">-no-: </w:t>
            </w:r>
            <w:r w:rsidRPr="00E017D6">
              <w:rPr>
                <w:bCs/>
                <w:noProof/>
                <w:color w:val="FF0000"/>
                <w:sz w:val="14"/>
                <w:szCs w:val="14"/>
                <w:lang w:val="es-ES_tradnl"/>
              </w:rPr>
              <w:t>negación</w:t>
            </w:r>
          </w:p>
          <w:p w14:paraId="5D012627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iñche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li</w:t>
            </w:r>
          </w:p>
          <w:p w14:paraId="10218747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iñchiw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liyu</w:t>
            </w:r>
          </w:p>
          <w:p w14:paraId="714F71DA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iñchiñ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liñ</w:t>
            </w:r>
          </w:p>
          <w:p w14:paraId="0FCFA7D7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eymi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lmi</w:t>
            </w:r>
          </w:p>
          <w:p w14:paraId="2C66AF75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eymu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lmu</w:t>
            </w:r>
          </w:p>
          <w:p w14:paraId="7A65F8DC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eymün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lmün</w:t>
            </w:r>
          </w:p>
          <w:p w14:paraId="35091C90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fey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le</w:t>
            </w:r>
          </w:p>
          <w:p w14:paraId="399997E8" w14:textId="77777777" w:rsidR="00E017D6" w:rsidRPr="00E017D6" w:rsidRDefault="00E017D6" w:rsidP="00E017D6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feyegu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legu</w:t>
            </w:r>
          </w:p>
          <w:p w14:paraId="54655FB8" w14:textId="77777777" w:rsidR="00E017D6" w:rsidRPr="00E017D6" w:rsidRDefault="00E017D6" w:rsidP="00E017D6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feyegün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legün</w:t>
            </w:r>
          </w:p>
          <w:p w14:paraId="5015F7C6" w14:textId="77777777" w:rsidR="00E017D6" w:rsidRPr="00E017D6" w:rsidRDefault="00E017D6" w:rsidP="00E017D6">
            <w:pPr>
              <w:rPr>
                <w:b/>
                <w:bCs/>
                <w:iCs/>
                <w:noProof/>
                <w:color w:val="0000FF"/>
                <w:sz w:val="14"/>
                <w:szCs w:val="14"/>
              </w:rPr>
            </w:pPr>
          </w:p>
          <w:p w14:paraId="688008CA" w14:textId="77777777" w:rsidR="00822CCE" w:rsidRPr="00822CCE" w:rsidRDefault="00822CCE" w:rsidP="00822CCE">
            <w:pPr>
              <w:spacing w:before="40" w:after="40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Conjugación</w:t>
            </w:r>
            <w:r w:rsidRPr="00822CCE">
              <w:rPr>
                <w:b/>
                <w:noProof/>
                <w:sz w:val="14"/>
                <w:szCs w:val="14"/>
              </w:rPr>
              <w:t xml:space="preserve"> Agente-Paciente</w:t>
            </w:r>
          </w:p>
          <w:p w14:paraId="7A784313" w14:textId="53477BCE" w:rsidR="00E017D6" w:rsidRPr="00062EC1" w:rsidRDefault="00822CCE" w:rsidP="00CB6B59">
            <w:pPr>
              <w:rPr>
                <w:bCs/>
                <w:iCs/>
                <w:noProof/>
                <w:sz w:val="16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inline distT="0" distB="0" distL="0" distR="0" wp14:anchorId="7865748F" wp14:editId="67359346">
                  <wp:extent cx="2644987" cy="1452245"/>
                  <wp:effectExtent l="25400" t="25400" r="22225" b="20955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216" cy="1452920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DBEDD1"/>
          </w:tcPr>
          <w:p w14:paraId="11350443" w14:textId="77777777" w:rsidR="00822CCE" w:rsidRPr="00822CCE" w:rsidRDefault="00822CCE" w:rsidP="00822CCE">
            <w:pPr>
              <w:rPr>
                <w:b/>
                <w:bCs/>
                <w:noProof/>
                <w:sz w:val="16"/>
                <w:szCs w:val="16"/>
                <w:lang w:val="es-ES_tradnl"/>
              </w:rPr>
            </w:pPr>
            <w:r w:rsidRPr="00822CCE">
              <w:rPr>
                <w:b/>
                <w:bCs/>
                <w:noProof/>
                <w:sz w:val="16"/>
                <w:szCs w:val="16"/>
                <w:lang w:val="es-ES_tradnl"/>
              </w:rPr>
              <w:t xml:space="preserve">Modo imperativo: </w:t>
            </w:r>
          </w:p>
          <w:p w14:paraId="39F1479F" w14:textId="77777777" w:rsidR="00822CCE" w:rsidRDefault="00822CCE" w:rsidP="00822CCE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  <w:r w:rsidRPr="00E017D6">
              <w:rPr>
                <w:bCs/>
                <w:i/>
                <w:noProof/>
                <w:sz w:val="14"/>
                <w:szCs w:val="14"/>
                <w:lang w:val="es-ES_tradnl"/>
              </w:rPr>
              <w:t>(mandar, rogar, deseo)</w:t>
            </w:r>
          </w:p>
          <w:p w14:paraId="36537EF9" w14:textId="77777777" w:rsidR="00822CCE" w:rsidRDefault="00822CCE" w:rsidP="00822CCE">
            <w:pPr>
              <w:rPr>
                <w:bCs/>
                <w:i/>
                <w:noProof/>
                <w:sz w:val="14"/>
                <w:szCs w:val="14"/>
                <w:lang w:val="es-ES_tradnl"/>
              </w:rPr>
            </w:pPr>
          </w:p>
          <w:p w14:paraId="33DB22FB" w14:textId="55E1741C" w:rsidR="00822CCE" w:rsidRPr="00822CCE" w:rsidRDefault="00822CCE" w:rsidP="00822CCE">
            <w:pPr>
              <w:spacing w:before="40" w:after="40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Conjugación simple</w:t>
            </w:r>
          </w:p>
          <w:p w14:paraId="78556AF6" w14:textId="77777777" w:rsidR="00822CCE" w:rsidRPr="00E017D6" w:rsidRDefault="00822CCE" w:rsidP="00822CCE">
            <w:pPr>
              <w:rPr>
                <w:bCs/>
                <w:noProof/>
                <w:color w:val="FF0000"/>
                <w:sz w:val="14"/>
                <w:szCs w:val="14"/>
                <w:lang w:val="es-ES_tradnl"/>
              </w:rPr>
            </w:pPr>
            <w:r w:rsidRPr="00E017D6">
              <w:rPr>
                <w:b/>
                <w:bCs/>
                <w:noProof/>
                <w:color w:val="FF0000"/>
                <w:sz w:val="14"/>
                <w:szCs w:val="14"/>
                <w:lang w:val="es-ES_tradnl"/>
              </w:rPr>
              <w:t xml:space="preserve">-kil-: </w:t>
            </w:r>
            <w:r w:rsidRPr="00E017D6">
              <w:rPr>
                <w:bCs/>
                <w:noProof/>
                <w:color w:val="FF0000"/>
                <w:sz w:val="14"/>
                <w:szCs w:val="14"/>
                <w:lang w:val="es-ES_tradnl"/>
              </w:rPr>
              <w:t>negación</w:t>
            </w:r>
          </w:p>
          <w:p w14:paraId="7FF55527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iñche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chi</w:t>
            </w:r>
          </w:p>
          <w:p w14:paraId="01D0A7B1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iñchiw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yu</w:t>
            </w:r>
          </w:p>
          <w:p w14:paraId="3CBDE1C8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iñchiñ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iñ</w:t>
            </w:r>
          </w:p>
          <w:p w14:paraId="5B8B7D24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eymi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ge</w:t>
            </w:r>
          </w:p>
          <w:p w14:paraId="114CA380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eymu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mu</w:t>
            </w:r>
          </w:p>
          <w:p w14:paraId="44291BAC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eymün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mün</w:t>
            </w:r>
          </w:p>
          <w:p w14:paraId="78177BD5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fey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pe</w:t>
            </w:r>
          </w:p>
          <w:p w14:paraId="37F69F3A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feyegu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pe</w:t>
            </w:r>
          </w:p>
          <w:p w14:paraId="0B474FDC" w14:textId="77777777" w:rsidR="00822CCE" w:rsidRPr="00E017D6" w:rsidRDefault="00822CCE" w:rsidP="00822CCE">
            <w:pPr>
              <w:rPr>
                <w:noProof/>
                <w:sz w:val="14"/>
                <w:szCs w:val="14"/>
              </w:rPr>
            </w:pPr>
            <w:r w:rsidRPr="00E017D6">
              <w:rPr>
                <w:b/>
                <w:bCs/>
                <w:iCs/>
                <w:noProof/>
                <w:sz w:val="14"/>
                <w:szCs w:val="14"/>
              </w:rPr>
              <w:t>feyegün nie-</w:t>
            </w:r>
            <w:r w:rsidRPr="00E017D6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pe</w:t>
            </w:r>
          </w:p>
          <w:p w14:paraId="5910D8D9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12DE190F" w14:textId="77777777" w:rsidR="00822CCE" w:rsidRPr="00822CCE" w:rsidRDefault="00822CCE" w:rsidP="00822CCE">
            <w:pPr>
              <w:spacing w:before="40" w:after="40"/>
              <w:rPr>
                <w:b/>
                <w:noProof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t>Conjugación</w:t>
            </w:r>
            <w:r w:rsidRPr="00822CCE">
              <w:rPr>
                <w:b/>
                <w:noProof/>
                <w:sz w:val="14"/>
                <w:szCs w:val="14"/>
              </w:rPr>
              <w:t xml:space="preserve"> Agente-Paciente</w:t>
            </w:r>
          </w:p>
          <w:p w14:paraId="765BEC19" w14:textId="4095A072" w:rsidR="00E017D6" w:rsidRDefault="00822CCE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  <w:r>
              <w:rPr>
                <w:noProof/>
                <w:sz w:val="18"/>
                <w:szCs w:val="20"/>
              </w:rPr>
              <w:drawing>
                <wp:inline distT="0" distB="0" distL="0" distR="0" wp14:anchorId="473911E0" wp14:editId="736F9DC2">
                  <wp:extent cx="2654091" cy="1469813"/>
                  <wp:effectExtent l="25400" t="25400" r="13335" b="2921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579" cy="1470083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D712B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4A6B62A6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14B466F4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67DE60A6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592EC17B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71C16B37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243B0D86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0882A0EE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1664765F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271DDEEC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3FFDD75B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083B8CD0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6F95B75D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5DA866A4" w14:textId="77777777" w:rsidR="00E017D6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  <w:p w14:paraId="20768529" w14:textId="77777777" w:rsidR="00E017D6" w:rsidRPr="00062EC1" w:rsidRDefault="00E017D6" w:rsidP="00CB6B59">
            <w:pPr>
              <w:rPr>
                <w:b/>
                <w:bCs/>
                <w:noProof/>
                <w:sz w:val="16"/>
                <w:szCs w:val="22"/>
                <w:lang w:val="es-ES_tradnl"/>
              </w:rPr>
            </w:pPr>
          </w:p>
        </w:tc>
      </w:tr>
    </w:tbl>
    <w:p w14:paraId="57915547" w14:textId="77777777" w:rsidR="00B37971" w:rsidRPr="00FE636D" w:rsidRDefault="00B37971" w:rsidP="00B37971">
      <w:pPr>
        <w:rPr>
          <w:noProof/>
          <w:color w:val="000000" w:themeColor="text1"/>
          <w:sz w:val="15"/>
          <w:szCs w:val="15"/>
          <w:lang w:val="es-ES_tradnl"/>
        </w:rPr>
      </w:pPr>
      <w:r>
        <w:rPr>
          <w:noProof/>
          <w:color w:val="000000" w:themeColor="text1"/>
          <w:sz w:val="15"/>
          <w:szCs w:val="15"/>
          <w:lang w:val="es-ES_tradnl"/>
        </w:rPr>
        <w:t xml:space="preserve">Marcos Fuentes – </w:t>
      </w:r>
      <w:hyperlink r:id="rId14" w:history="1">
        <w:r w:rsidRPr="00DF56D0">
          <w:rPr>
            <w:rStyle w:val="Hyperlink"/>
            <w:noProof/>
            <w:sz w:val="15"/>
            <w:szCs w:val="15"/>
            <w:lang w:val="es-ES_tradnl"/>
          </w:rPr>
          <w:t>https://github.com/espuqui/mapudungun</w:t>
        </w:r>
      </w:hyperlink>
      <w:r>
        <w:rPr>
          <w:noProof/>
          <w:color w:val="000000" w:themeColor="text1"/>
          <w:sz w:val="15"/>
          <w:szCs w:val="15"/>
          <w:lang w:val="es-ES_tradnl"/>
        </w:rPr>
        <w:t xml:space="preserve"> – Correcciones a </w:t>
      </w:r>
      <w:hyperlink r:id="rId15" w:history="1">
        <w:r w:rsidRPr="00DF56D0">
          <w:rPr>
            <w:rStyle w:val="Hyperlink"/>
            <w:noProof/>
            <w:sz w:val="15"/>
            <w:szCs w:val="15"/>
            <w:lang w:val="es-ES_tradnl"/>
          </w:rPr>
          <w:t>ffuentesmarcos@gmail.com</w:t>
        </w:r>
      </w:hyperlink>
      <w:r>
        <w:rPr>
          <w:noProof/>
          <w:color w:val="000000" w:themeColor="text1"/>
          <w:sz w:val="15"/>
          <w:szCs w:val="15"/>
          <w:lang w:val="es-ES_tradnl"/>
        </w:rPr>
        <w:t xml:space="preserve">   –  Rev 1.0</w:t>
      </w:r>
    </w:p>
    <w:tbl>
      <w:tblPr>
        <w:tblStyle w:val="TableGrid"/>
        <w:tblW w:w="15417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DBEDD1"/>
        <w:tblLayout w:type="fixed"/>
        <w:tblLook w:val="04A0" w:firstRow="1" w:lastRow="0" w:firstColumn="1" w:lastColumn="0" w:noHBand="0" w:noVBand="1"/>
      </w:tblPr>
      <w:tblGrid>
        <w:gridCol w:w="2518"/>
        <w:gridCol w:w="2693"/>
        <w:gridCol w:w="3402"/>
        <w:gridCol w:w="3261"/>
        <w:gridCol w:w="3543"/>
      </w:tblGrid>
      <w:tr w:rsidR="00822CCE" w:rsidRPr="005924B0" w14:paraId="4C00E3E8" w14:textId="77777777" w:rsidTr="00BB1E05">
        <w:trPr>
          <w:trHeight w:val="11129"/>
        </w:trPr>
        <w:tc>
          <w:tcPr>
            <w:tcW w:w="2518" w:type="dxa"/>
            <w:shd w:val="clear" w:color="auto" w:fill="DBEDD1"/>
          </w:tcPr>
          <w:p w14:paraId="46F6DFBF" w14:textId="089A6F33" w:rsidR="00822CCE" w:rsidRPr="005D0A0C" w:rsidRDefault="00822CCE" w:rsidP="001C6249">
            <w:pPr>
              <w:rPr>
                <w:b/>
                <w:bCs/>
                <w:noProof/>
                <w:sz w:val="16"/>
                <w:szCs w:val="16"/>
                <w:lang w:val="es-ES_tradnl"/>
              </w:rPr>
            </w:pPr>
            <w:r w:rsidRPr="005D0A0C">
              <w:rPr>
                <w:b/>
                <w:bCs/>
                <w:noProof/>
                <w:sz w:val="16"/>
                <w:szCs w:val="16"/>
                <w:lang w:val="es-ES_tradnl"/>
              </w:rPr>
              <w:lastRenderedPageBreak/>
              <w:t xml:space="preserve">Particulas </w:t>
            </w:r>
            <w:r w:rsidR="005D0A0C" w:rsidRPr="005D0A0C">
              <w:rPr>
                <w:b/>
                <w:bCs/>
                <w:noProof/>
                <w:sz w:val="16"/>
                <w:szCs w:val="16"/>
                <w:lang w:val="es-ES_tradnl"/>
              </w:rPr>
              <w:t>para</w:t>
            </w:r>
            <w:r w:rsidRPr="005D0A0C">
              <w:rPr>
                <w:b/>
                <w:bCs/>
                <w:noProof/>
                <w:sz w:val="16"/>
                <w:szCs w:val="16"/>
                <w:lang w:val="es-ES_tradnl"/>
              </w:rPr>
              <w:t xml:space="preserve"> verbos</w:t>
            </w:r>
          </w:p>
          <w:p w14:paraId="07F28F90" w14:textId="77777777" w:rsidR="00822CCE" w:rsidRPr="00822CCE" w:rsidRDefault="00822CCE" w:rsidP="001C624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7F7A2D5F" w14:textId="1C09549E" w:rsidR="00822CCE" w:rsidRPr="005D0A0C" w:rsidRDefault="005D0A0C" w:rsidP="001C6249">
            <w:pPr>
              <w:rPr>
                <w:b/>
                <w:bCs/>
                <w:noProof/>
                <w:sz w:val="16"/>
                <w:szCs w:val="16"/>
                <w:lang w:val="es-ES_tradnl"/>
              </w:rPr>
            </w:pPr>
            <w:r w:rsidRPr="005D0A0C">
              <w:rPr>
                <w:b/>
                <w:bCs/>
                <w:noProof/>
                <w:sz w:val="16"/>
                <w:szCs w:val="16"/>
                <w:lang w:val="es-ES_tradnl"/>
              </w:rPr>
              <w:t>Tiempo</w:t>
            </w:r>
          </w:p>
          <w:p w14:paraId="0D2BA035" w14:textId="77777777" w:rsidR="00822CCE" w:rsidRPr="00822CCE" w:rsidRDefault="00822CCE" w:rsidP="001C624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5DADCD1F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Pasado</w:t>
            </w:r>
          </w:p>
          <w:p w14:paraId="6FA2FD1E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–fu-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(acción impedida)</w:t>
            </w:r>
          </w:p>
          <w:p w14:paraId="5AD5667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nie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fu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: habria tenido, pero</w:t>
            </w:r>
          </w:p>
          <w:p w14:paraId="47C84209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689A4190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–kefu-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(antes lo hacia)</w:t>
            </w:r>
          </w:p>
          <w:p w14:paraId="00D2198B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allkütu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kefu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: solía escuchar</w:t>
            </w:r>
          </w:p>
          <w:p w14:paraId="172A9003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56E38481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–pe-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(pasado reciente)</w:t>
            </w:r>
          </w:p>
          <w:p w14:paraId="715F1DC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we aku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pe</w:t>
            </w:r>
            <w:r w:rsidRPr="00822CCE">
              <w:rPr>
                <w:b/>
                <w:noProof/>
                <w:sz w:val="14"/>
                <w:szCs w:val="14"/>
              </w:rPr>
              <w:t>y:</w:t>
            </w:r>
            <w:r w:rsidRPr="00822CCE">
              <w:rPr>
                <w:noProof/>
                <w:sz w:val="14"/>
                <w:szCs w:val="14"/>
              </w:rPr>
              <w:t xml:space="preserve"> recién llegó</w:t>
            </w:r>
          </w:p>
          <w:p w14:paraId="6906DD7E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küme umawtu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pe</w:t>
            </w:r>
            <w:r w:rsidRPr="00822CCE">
              <w:rPr>
                <w:b/>
                <w:noProof/>
                <w:sz w:val="14"/>
                <w:szCs w:val="14"/>
              </w:rPr>
              <w:t>n:</w:t>
            </w:r>
            <w:r w:rsidRPr="00822CCE">
              <w:rPr>
                <w:noProof/>
                <w:sz w:val="14"/>
                <w:szCs w:val="14"/>
              </w:rPr>
              <w:t xml:space="preserve"> recién estaba durmiendo bien</w:t>
            </w:r>
          </w:p>
          <w:p w14:paraId="476C2894" w14:textId="77777777" w:rsidR="00822CCE" w:rsidRPr="00822CCE" w:rsidRDefault="00822CCE" w:rsidP="001C624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1B5D8EA2" w14:textId="77777777" w:rsidR="00822CCE" w:rsidRPr="00822CCE" w:rsidRDefault="00822CCE" w:rsidP="001C624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Presente</w:t>
            </w:r>
          </w:p>
          <w:p w14:paraId="6F35A0A9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-ke-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(acción habitual, en relatos)</w:t>
            </w:r>
          </w:p>
          <w:p w14:paraId="77615BFE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züngu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: suelo hablar, habitualmente hablo</w:t>
            </w:r>
          </w:p>
          <w:p w14:paraId="6D130EFD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0F32F986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-le-/-küle-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(-ing, verbaliza)</w:t>
            </w:r>
          </w:p>
          <w:p w14:paraId="319B35AA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züngu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le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: estamos hablando</w:t>
            </w:r>
          </w:p>
          <w:p w14:paraId="2A66862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küme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le</w:t>
            </w:r>
            <w:r w:rsidRPr="00822CCE">
              <w:rPr>
                <w:b/>
                <w:noProof/>
                <w:sz w:val="14"/>
                <w:szCs w:val="14"/>
              </w:rPr>
              <w:t>imi?:</w:t>
            </w:r>
            <w:r w:rsidRPr="00822CCE">
              <w:rPr>
                <w:noProof/>
                <w:sz w:val="14"/>
                <w:szCs w:val="14"/>
              </w:rPr>
              <w:t xml:space="preserve"> estas bien?</w:t>
            </w:r>
          </w:p>
          <w:p w14:paraId="3A34BC37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kütxankü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le</w:t>
            </w:r>
            <w:r w:rsidRPr="00822CCE">
              <w:rPr>
                <w:b/>
                <w:noProof/>
                <w:sz w:val="14"/>
                <w:szCs w:val="14"/>
              </w:rPr>
              <w:t>n:</w:t>
            </w:r>
            <w:r w:rsidRPr="00822CCE">
              <w:rPr>
                <w:noProof/>
                <w:sz w:val="14"/>
                <w:szCs w:val="14"/>
              </w:rPr>
              <w:t xml:space="preserve"> estoy enfermo</w:t>
            </w:r>
          </w:p>
          <w:p w14:paraId="1425591C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mollfüy: </w:t>
            </w:r>
            <w:r w:rsidRPr="00822CCE">
              <w:rPr>
                <w:noProof/>
                <w:sz w:val="14"/>
                <w:szCs w:val="14"/>
              </w:rPr>
              <w:t>sangró</w:t>
            </w:r>
          </w:p>
          <w:p w14:paraId="2CFFFF1A" w14:textId="4CB01B65" w:rsidR="005D0A0C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mollfü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le</w:t>
            </w:r>
            <w:r w:rsidRPr="00822CCE">
              <w:rPr>
                <w:b/>
                <w:noProof/>
                <w:sz w:val="14"/>
                <w:szCs w:val="14"/>
              </w:rPr>
              <w:t xml:space="preserve">y: </w:t>
            </w:r>
            <w:r w:rsidRPr="00822CCE">
              <w:rPr>
                <w:noProof/>
                <w:sz w:val="14"/>
                <w:szCs w:val="14"/>
              </w:rPr>
              <w:t>está sangrando</w:t>
            </w:r>
          </w:p>
          <w:p w14:paraId="3C3AD064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375971DB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Cesativos / Nunca</w:t>
            </w:r>
          </w:p>
          <w:p w14:paraId="7D71BD1D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-we(NEG)- </w:t>
            </w:r>
            <w:r w:rsidRPr="00822CCE">
              <w:rPr>
                <w:i/>
                <w:noProof/>
                <w:sz w:val="14"/>
                <w:szCs w:val="14"/>
              </w:rPr>
              <w:t>(ya no pasa)</w:t>
            </w:r>
          </w:p>
          <w:p w14:paraId="0F710A95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zugu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we</w:t>
            </w:r>
            <w:r w:rsidRPr="00822CCE">
              <w:rPr>
                <w:b/>
                <w:noProof/>
                <w:sz w:val="14"/>
                <w:szCs w:val="14"/>
              </w:rPr>
              <w:t xml:space="preserve">lay: </w:t>
            </w:r>
            <w:r w:rsidRPr="00822CCE">
              <w:rPr>
                <w:noProof/>
                <w:sz w:val="14"/>
                <w:szCs w:val="14"/>
              </w:rPr>
              <w:t>ya no habla</w:t>
            </w:r>
          </w:p>
          <w:p w14:paraId="7EAFB225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3552223D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-kela- </w:t>
            </w:r>
            <w:r w:rsidRPr="00822CCE">
              <w:rPr>
                <w:i/>
                <w:noProof/>
                <w:sz w:val="14"/>
                <w:szCs w:val="14"/>
              </w:rPr>
              <w:t>(accion nunca se hace)</w:t>
            </w:r>
          </w:p>
          <w:p w14:paraId="2AF84E1C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züngu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kela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: nunca hablo, no hablo con frecuencia</w:t>
            </w:r>
          </w:p>
          <w:p w14:paraId="12D95ABF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feypige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kela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 xml:space="preserve">y: 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así no se dice</w:t>
            </w:r>
          </w:p>
          <w:p w14:paraId="377B0B4F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066D98D7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Futuro</w:t>
            </w:r>
          </w:p>
          <w:p w14:paraId="358D19FE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–a-/-ya-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(algo que no se ha hecho)</w:t>
            </w:r>
          </w:p>
          <w:p w14:paraId="012AED5C" w14:textId="77777777" w:rsid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nie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ya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n:</w:t>
            </w:r>
            <w:r w:rsidRPr="00822CCE">
              <w:rPr>
                <w:bCs/>
                <w:iCs/>
                <w:noProof/>
                <w:sz w:val="14"/>
                <w:szCs w:val="14"/>
              </w:rPr>
              <w:t xml:space="preserve"> tendré</w:t>
            </w:r>
          </w:p>
          <w:p w14:paraId="6161D3BA" w14:textId="370BDE7D" w:rsidR="00931279" w:rsidRPr="00931279" w:rsidRDefault="00931279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nie</w:t>
            </w:r>
            <w:r>
              <w:rPr>
                <w:b/>
                <w:bCs/>
                <w:iCs/>
                <w:noProof/>
                <w:sz w:val="14"/>
                <w:szCs w:val="14"/>
              </w:rPr>
              <w:t>la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ya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n:</w:t>
            </w:r>
            <w:r w:rsidRPr="00822CCE">
              <w:rPr>
                <w:bCs/>
                <w:iCs/>
                <w:noProof/>
                <w:sz w:val="14"/>
                <w:szCs w:val="14"/>
              </w:rPr>
              <w:t xml:space="preserve"> </w:t>
            </w:r>
            <w:r>
              <w:rPr>
                <w:bCs/>
                <w:iCs/>
                <w:noProof/>
                <w:sz w:val="14"/>
                <w:szCs w:val="14"/>
              </w:rPr>
              <w:t xml:space="preserve">no 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tendré</w:t>
            </w:r>
          </w:p>
          <w:p w14:paraId="66E08BD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4F623B8F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-afu-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(duda y posibilidad)</w:t>
            </w:r>
          </w:p>
          <w:p w14:paraId="0693AA94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nie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yafu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n?:</w:t>
            </w:r>
            <w:r w:rsidRPr="00822CCE">
              <w:rPr>
                <w:bCs/>
                <w:iCs/>
                <w:noProof/>
                <w:sz w:val="14"/>
                <w:szCs w:val="14"/>
              </w:rPr>
              <w:t xml:space="preserve"> quiere tener?</w:t>
            </w:r>
          </w:p>
          <w:p w14:paraId="6A03AA22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29A2C74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-alu-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(voy a)</w:t>
            </w:r>
          </w:p>
          <w:p w14:paraId="64C48C7E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inche amu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alu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:</w:t>
            </w:r>
            <w:r w:rsidRPr="00822CCE">
              <w:rPr>
                <w:bCs/>
                <w:iCs/>
                <w:noProof/>
                <w:sz w:val="14"/>
                <w:szCs w:val="14"/>
              </w:rPr>
              <w:t xml:space="preserve"> yo voy a ir</w:t>
            </w:r>
          </w:p>
          <w:p w14:paraId="634EAE77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FF0000"/>
                <w:sz w:val="14"/>
                <w:szCs w:val="14"/>
              </w:rPr>
              <w:t>N</w:t>
            </w:r>
            <w:r w:rsidRPr="00822CCE">
              <w:rPr>
                <w:b/>
                <w:noProof/>
                <w:color w:val="FF0000"/>
                <w:sz w:val="14"/>
                <w:szCs w:val="14"/>
                <w:lang w:val="es-ES_tradnl"/>
              </w:rPr>
              <w:t>o se agrega terminación</w:t>
            </w:r>
          </w:p>
          <w:p w14:paraId="5C87EC43" w14:textId="77777777" w:rsid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452B47FC" w14:textId="3D51B732" w:rsidR="005D0A0C" w:rsidRPr="005D0A0C" w:rsidRDefault="005C4457" w:rsidP="001C6249">
            <w:pPr>
              <w:rPr>
                <w:b/>
                <w:noProof/>
                <w:sz w:val="16"/>
                <w:szCs w:val="1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7BF0662D">
                <v:rect id="_x0000_i1039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657FA8CB" w14:textId="77777777" w:rsidR="00822CCE" w:rsidRDefault="00822CCE" w:rsidP="001C6249">
            <w:pPr>
              <w:rPr>
                <w:b/>
                <w:bCs/>
                <w:noProof/>
                <w:sz w:val="16"/>
                <w:szCs w:val="16"/>
                <w:lang w:val="es-ES_tradnl"/>
              </w:rPr>
            </w:pPr>
            <w:r w:rsidRPr="005D0A0C">
              <w:rPr>
                <w:b/>
                <w:bCs/>
                <w:noProof/>
                <w:sz w:val="16"/>
                <w:szCs w:val="16"/>
                <w:lang w:val="es-ES_tradnl"/>
              </w:rPr>
              <w:t>Dirección</w:t>
            </w:r>
          </w:p>
          <w:p w14:paraId="2875768D" w14:textId="77777777" w:rsidR="005D0A0C" w:rsidRPr="00822CCE" w:rsidRDefault="005D0A0C" w:rsidP="001C624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6D7B6782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–w/-uw/-wü </w:t>
            </w:r>
            <w:r w:rsidRPr="00822CCE">
              <w:rPr>
                <w:i/>
                <w:noProof/>
                <w:sz w:val="14"/>
                <w:szCs w:val="14"/>
              </w:rPr>
              <w:t>(reflejo)</w:t>
            </w:r>
          </w:p>
          <w:p w14:paraId="323ED86B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feypin:</w:t>
            </w:r>
            <w:r w:rsidRPr="00822CCE">
              <w:rPr>
                <w:bCs/>
                <w:iCs/>
                <w:noProof/>
                <w:sz w:val="14"/>
                <w:szCs w:val="14"/>
              </w:rPr>
              <w:t xml:space="preserve"> hablé</w:t>
            </w:r>
          </w:p>
          <w:p w14:paraId="300153D1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feypi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wü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n:</w:t>
            </w:r>
            <w:r w:rsidRPr="00822CCE">
              <w:rPr>
                <w:bCs/>
                <w:iCs/>
                <w:noProof/>
                <w:sz w:val="14"/>
                <w:szCs w:val="14"/>
              </w:rPr>
              <w:t xml:space="preserve"> hable a mi mismo</w:t>
            </w:r>
          </w:p>
          <w:p w14:paraId="3DF955B0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  <w:r w:rsidRPr="00822CCE">
              <w:rPr>
                <w:b/>
                <w:bCs/>
                <w:iCs/>
                <w:noProof/>
                <w:sz w:val="14"/>
                <w:szCs w:val="14"/>
              </w:rPr>
              <w:t>ramt</w:t>
            </w:r>
            <w:r w:rsidRPr="00822CCE">
              <w:rPr>
                <w:b/>
                <w:bCs/>
                <w:iCs/>
                <w:noProof/>
                <w:color w:val="0000FF"/>
                <w:sz w:val="14"/>
                <w:szCs w:val="14"/>
              </w:rPr>
              <w:t>uw</w:t>
            </w:r>
            <w:r w:rsidRPr="00822CCE">
              <w:rPr>
                <w:b/>
                <w:bCs/>
                <w:iCs/>
                <w:noProof/>
                <w:sz w:val="14"/>
                <w:szCs w:val="14"/>
              </w:rPr>
              <w:t xml:space="preserve">iyu: </w:t>
            </w:r>
            <w:r w:rsidRPr="00822CCE">
              <w:rPr>
                <w:bCs/>
                <w:iCs/>
                <w:noProof/>
                <w:sz w:val="14"/>
                <w:szCs w:val="14"/>
              </w:rPr>
              <w:t>nos preguntamos</w:t>
            </w:r>
          </w:p>
          <w:p w14:paraId="215915D5" w14:textId="77777777" w:rsidR="00822CCE" w:rsidRPr="00822CCE" w:rsidRDefault="00822CCE" w:rsidP="001C6249">
            <w:pPr>
              <w:rPr>
                <w:bCs/>
                <w:iCs/>
                <w:noProof/>
                <w:sz w:val="14"/>
                <w:szCs w:val="14"/>
              </w:rPr>
            </w:pPr>
          </w:p>
          <w:p w14:paraId="71A75E7F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–ñma- </w:t>
            </w:r>
            <w:r w:rsidRPr="00822CCE">
              <w:rPr>
                <w:i/>
                <w:noProof/>
                <w:sz w:val="14"/>
                <w:szCs w:val="14"/>
              </w:rPr>
              <w:t>(separativo)</w:t>
            </w:r>
          </w:p>
          <w:p w14:paraId="3CE1315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yetu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ñma</w:t>
            </w:r>
            <w:r w:rsidRPr="00822CCE">
              <w:rPr>
                <w:b/>
                <w:noProof/>
                <w:sz w:val="14"/>
                <w:szCs w:val="14"/>
              </w:rPr>
              <w:t xml:space="preserve">tufimi epu kawell ta mi chaw: </w:t>
            </w:r>
            <w:r w:rsidRPr="00822CCE">
              <w:rPr>
                <w:noProof/>
                <w:sz w:val="14"/>
                <w:szCs w:val="14"/>
              </w:rPr>
              <w:t>te llevaste dos caballos de tu padre</w:t>
            </w:r>
          </w:p>
          <w:p w14:paraId="262E8C2E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</w:p>
          <w:p w14:paraId="62C495AE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–lel- </w:t>
            </w:r>
            <w:r w:rsidRPr="00822CCE">
              <w:rPr>
                <w:i/>
                <w:noProof/>
                <w:sz w:val="14"/>
                <w:szCs w:val="14"/>
              </w:rPr>
              <w:t>(aproximativo)</w:t>
            </w:r>
          </w:p>
          <w:p w14:paraId="1F4CA396" w14:textId="69E43C6B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ye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lel</w:t>
            </w:r>
            <w:r w:rsidRPr="00822CCE">
              <w:rPr>
                <w:b/>
                <w:noProof/>
                <w:sz w:val="14"/>
                <w:szCs w:val="14"/>
              </w:rPr>
              <w:t xml:space="preserve">fimi epu kawell ta mi chaw: </w:t>
            </w:r>
            <w:r w:rsidRPr="00822CCE">
              <w:rPr>
                <w:noProof/>
                <w:sz w:val="14"/>
                <w:szCs w:val="14"/>
              </w:rPr>
              <w:t>le llevaste dos caballos a tu padre</w:t>
            </w:r>
          </w:p>
        </w:tc>
        <w:tc>
          <w:tcPr>
            <w:tcW w:w="2693" w:type="dxa"/>
            <w:shd w:val="clear" w:color="auto" w:fill="DBEDD1"/>
          </w:tcPr>
          <w:p w14:paraId="76A1DB92" w14:textId="77777777" w:rsidR="005D0A0C" w:rsidRPr="00822CCE" w:rsidRDefault="005D0A0C" w:rsidP="005D0A0C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  <w:r w:rsidRPr="005D0A0C">
              <w:rPr>
                <w:b/>
                <w:bCs/>
                <w:noProof/>
                <w:sz w:val="16"/>
                <w:szCs w:val="16"/>
                <w:lang w:val="es-ES_tradnl"/>
              </w:rPr>
              <w:t>Afección</w:t>
            </w:r>
          </w:p>
          <w:p w14:paraId="3A716B26" w14:textId="77777777" w:rsidR="005D0A0C" w:rsidRPr="00822CCE" w:rsidRDefault="005D0A0C" w:rsidP="005D0A0C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–ñmu- </w:t>
            </w:r>
            <w:r w:rsidRPr="00822CCE">
              <w:rPr>
                <w:i/>
                <w:noProof/>
                <w:sz w:val="14"/>
                <w:szCs w:val="14"/>
              </w:rPr>
              <w:t>(benefactivo)</w:t>
            </w:r>
          </w:p>
          <w:p w14:paraId="2C285511" w14:textId="77777777" w:rsidR="005D0A0C" w:rsidRPr="00822CCE" w:rsidRDefault="005D0A0C" w:rsidP="005D0A0C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ko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ñmu</w:t>
            </w:r>
            <w:r w:rsidRPr="00822CCE">
              <w:rPr>
                <w:b/>
                <w:noProof/>
                <w:sz w:val="14"/>
                <w:szCs w:val="14"/>
              </w:rPr>
              <w:t xml:space="preserve">aymi ruka mew: </w:t>
            </w:r>
            <w:r w:rsidRPr="00822CCE">
              <w:rPr>
                <w:noProof/>
                <w:sz w:val="14"/>
                <w:szCs w:val="14"/>
              </w:rPr>
              <w:t>entra a la casa (por tu bien)</w:t>
            </w:r>
          </w:p>
          <w:p w14:paraId="4FCD5D44" w14:textId="225432DC" w:rsidR="005D0A0C" w:rsidRDefault="005D0A0C" w:rsidP="005D0A0C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umawtu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ñmu</w:t>
            </w:r>
            <w:r w:rsidRPr="00822CCE">
              <w:rPr>
                <w:b/>
                <w:noProof/>
                <w:sz w:val="14"/>
                <w:szCs w:val="14"/>
              </w:rPr>
              <w:t>y kom punh:</w:t>
            </w:r>
            <w:r w:rsidRPr="00822CCE">
              <w:rPr>
                <w:noProof/>
                <w:sz w:val="14"/>
                <w:szCs w:val="14"/>
              </w:rPr>
              <w:t xml:space="preserve"> durmió toda la noche (lo necesitaba)</w:t>
            </w:r>
          </w:p>
          <w:p w14:paraId="147FC90E" w14:textId="77777777" w:rsidR="005D0A0C" w:rsidRDefault="005D0A0C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</w:p>
          <w:p w14:paraId="5A2C77D9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–ma- </w:t>
            </w:r>
            <w:r w:rsidRPr="00822CCE">
              <w:rPr>
                <w:i/>
                <w:noProof/>
                <w:sz w:val="14"/>
                <w:szCs w:val="14"/>
              </w:rPr>
              <w:t>(participativo)</w:t>
            </w:r>
          </w:p>
          <w:p w14:paraId="76FEAF2C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txafiya mawünman: </w:t>
            </w:r>
            <w:r w:rsidRPr="00822CCE">
              <w:rPr>
                <w:noProof/>
                <w:sz w:val="14"/>
                <w:szCs w:val="14"/>
              </w:rPr>
              <w:t>anoche me llovió</w:t>
            </w:r>
          </w:p>
          <w:p w14:paraId="2393280B" w14:textId="3ECC55E0" w:rsidR="00822CCE" w:rsidRDefault="005C4457" w:rsidP="001C6249">
            <w:pPr>
              <w:rPr>
                <w:b/>
                <w:noProof/>
                <w:sz w:val="16"/>
                <w:szCs w:val="1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5B3296B4">
                <v:rect id="_x0000_i1040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40074E16" w14:textId="77777777" w:rsidR="005D0A0C" w:rsidRPr="00822CCE" w:rsidRDefault="005D0A0C" w:rsidP="001C6249">
            <w:pPr>
              <w:rPr>
                <w:b/>
                <w:noProof/>
                <w:sz w:val="14"/>
                <w:szCs w:val="14"/>
              </w:rPr>
            </w:pPr>
          </w:p>
          <w:p w14:paraId="5F73E79D" w14:textId="77777777" w:rsidR="00822CCE" w:rsidRPr="005D0A0C" w:rsidRDefault="00822CCE" w:rsidP="001C6249">
            <w:pPr>
              <w:rPr>
                <w:b/>
                <w:noProof/>
                <w:sz w:val="16"/>
                <w:szCs w:val="16"/>
              </w:rPr>
            </w:pPr>
            <w:r w:rsidRPr="005D0A0C">
              <w:rPr>
                <w:b/>
                <w:noProof/>
                <w:sz w:val="16"/>
                <w:szCs w:val="16"/>
              </w:rPr>
              <w:t>Locativos</w:t>
            </w:r>
          </w:p>
          <w:p w14:paraId="7C896605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–me-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(distanciador regresando)</w:t>
            </w:r>
          </w:p>
          <w:p w14:paraId="3E1BD4EA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kintu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me</w:t>
            </w:r>
            <w:r w:rsidRPr="00822CCE">
              <w:rPr>
                <w:b/>
                <w:noProof/>
                <w:sz w:val="14"/>
                <w:szCs w:val="14"/>
              </w:rPr>
              <w:t>yiñ mamüll</w:t>
            </w:r>
            <w:r w:rsidRPr="00822CCE">
              <w:rPr>
                <w:noProof/>
                <w:sz w:val="14"/>
                <w:szCs w:val="14"/>
              </w:rPr>
              <w:t>: vamos a buscar leña</w:t>
            </w:r>
          </w:p>
          <w:p w14:paraId="4CC3DBAA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¿umawtu</w:t>
            </w: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me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ymi üyew?: 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¿fuiste a dormir allá?</w:t>
            </w:r>
          </w:p>
          <w:p w14:paraId="10CEED9D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6D7E663E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–pu-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(distanciador sin regreso)</w:t>
            </w:r>
          </w:p>
          <w:p w14:paraId="252539EF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wüya lha</w:t>
            </w: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pu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y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ayer murió allá</w:t>
            </w:r>
          </w:p>
          <w:p w14:paraId="202C3E66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kintu</w:t>
            </w: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pu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afimi waria mew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lo irás a buscar al pueblo</w:t>
            </w:r>
          </w:p>
          <w:p w14:paraId="5C6287D9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4B0283E5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–pa-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(aproximativo, hacia acá)</w:t>
            </w:r>
          </w:p>
          <w:p w14:paraId="3A8ACFE5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fülpaygün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se acercan (hacia aquí)</w:t>
            </w:r>
          </w:p>
          <w:p w14:paraId="7A5646A6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txemolpagey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lo vinieron a mejorar</w:t>
            </w:r>
          </w:p>
          <w:p w14:paraId="5AE152ED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11373B6C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noProof/>
                <w:sz w:val="14"/>
                <w:szCs w:val="14"/>
              </w:rPr>
              <w:t>Interruptivos</w:t>
            </w:r>
          </w:p>
          <w:p w14:paraId="0EEF523D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–r(DIST)-/–ür(DIST)-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(interruptivo)</w:t>
            </w:r>
          </w:p>
          <w:p w14:paraId="0E32A3E3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feypige</w:t>
            </w: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rpa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n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me pasaron a decir (aquí)</w:t>
            </w:r>
          </w:p>
          <w:p w14:paraId="47C5F802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pe</w:t>
            </w: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rpu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afiñ egün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pasaré a visitarlos (allá)</w:t>
            </w:r>
          </w:p>
          <w:p w14:paraId="10C83594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6BBC21DD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–yekü(DIST)-</w:t>
            </w:r>
            <w:r w:rsidRPr="00822CCE">
              <w:rPr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(intermitencia)</w:t>
            </w:r>
          </w:p>
          <w:p w14:paraId="2B6C16D8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lef</w:t>
            </w: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yeküpa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n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me vine corriendo a ratos</w:t>
            </w:r>
          </w:p>
          <w:p w14:paraId="6CB5242C" w14:textId="3301445E" w:rsidR="00822CCE" w:rsidRPr="00822CCE" w:rsidRDefault="005C4457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460E7091">
                <v:rect id="_x0000_i1041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7C39A5AA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5D0A0C">
              <w:rPr>
                <w:b/>
                <w:noProof/>
                <w:sz w:val="16"/>
                <w:szCs w:val="16"/>
              </w:rPr>
              <w:t>Otros</w:t>
            </w:r>
          </w:p>
          <w:p w14:paraId="4A956A5C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-tu-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(repetitivo – volver a)</w:t>
            </w:r>
          </w:p>
          <w:p w14:paraId="611E322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wiñokümelka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tu</w:t>
            </w:r>
            <w:r w:rsidRPr="00822CCE">
              <w:rPr>
                <w:b/>
                <w:noProof/>
                <w:sz w:val="14"/>
                <w:szCs w:val="14"/>
              </w:rPr>
              <w:t xml:space="preserve">len: </w:t>
            </w:r>
            <w:r w:rsidRPr="00822CCE">
              <w:rPr>
                <w:noProof/>
                <w:sz w:val="14"/>
                <w:szCs w:val="14"/>
              </w:rPr>
              <w:t>estoy bien de nuevo</w:t>
            </w:r>
          </w:p>
          <w:p w14:paraId="5E76B6C4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0B4E6AAD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-ka-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(distrib., continuativo, obstinativo)</w:t>
            </w:r>
          </w:p>
          <w:p w14:paraId="5A5F30C9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gillaymi yerfa: </w:t>
            </w:r>
            <w:r w:rsidRPr="00822CCE">
              <w:rPr>
                <w:noProof/>
                <w:sz w:val="14"/>
                <w:szCs w:val="14"/>
              </w:rPr>
              <w:t>compraste yerba</w:t>
            </w:r>
          </w:p>
          <w:p w14:paraId="10DF62DE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¿gilla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ka</w:t>
            </w:r>
            <w:r w:rsidRPr="00822CCE">
              <w:rPr>
                <w:b/>
                <w:noProof/>
                <w:sz w:val="14"/>
                <w:szCs w:val="14"/>
              </w:rPr>
              <w:t xml:space="preserve">ymi?: </w:t>
            </w:r>
            <w:r w:rsidRPr="00822CCE">
              <w:rPr>
                <w:noProof/>
                <w:sz w:val="14"/>
                <w:szCs w:val="14"/>
              </w:rPr>
              <w:t>¿hiciste las compras?</w:t>
            </w:r>
          </w:p>
          <w:p w14:paraId="64E09BF0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kewaygu: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 xml:space="preserve"> pelearon</w:t>
            </w:r>
          </w:p>
          <w:p w14:paraId="17CB365C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kewale</w:t>
            </w: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ka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>ygu: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 xml:space="preserve"> siguen peleando</w:t>
            </w:r>
          </w:p>
          <w:p w14:paraId="69F117AC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Cs/>
                <w:noProof/>
                <w:sz w:val="14"/>
                <w:szCs w:val="14"/>
                <w:lang w:val="es-ES_tradnl"/>
              </w:rPr>
              <w:t>(ahora se usa menos y se prefiere:)</w:t>
            </w:r>
          </w:p>
          <w:p w14:paraId="612620C9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  <w:r w:rsidRPr="00822CCE">
              <w:rPr>
                <w:b/>
                <w:bCs/>
                <w:noProof/>
                <w:color w:val="0000FF"/>
                <w:sz w:val="14"/>
                <w:szCs w:val="14"/>
                <w:lang w:val="es-ES_tradnl"/>
              </w:rPr>
              <w:t>petu</w:t>
            </w:r>
            <w:r w:rsidRPr="00822CCE">
              <w:rPr>
                <w:b/>
                <w:bCs/>
                <w:noProof/>
                <w:sz w:val="14"/>
                <w:szCs w:val="14"/>
                <w:lang w:val="es-ES_tradnl"/>
              </w:rPr>
              <w:t xml:space="preserve"> gümaleymi</w:t>
            </w:r>
            <w:r w:rsidRPr="00822CCE">
              <w:rPr>
                <w:bCs/>
                <w:noProof/>
                <w:sz w:val="14"/>
                <w:szCs w:val="14"/>
                <w:lang w:val="es-ES_tradnl"/>
              </w:rPr>
              <w:t>: todavía estás llorando</w:t>
            </w:r>
          </w:p>
          <w:p w14:paraId="0EC4B02A" w14:textId="77777777" w:rsidR="00822CCE" w:rsidRPr="00822CCE" w:rsidRDefault="00822CCE" w:rsidP="001C6249">
            <w:pPr>
              <w:rPr>
                <w:bCs/>
                <w:noProof/>
                <w:sz w:val="14"/>
                <w:szCs w:val="14"/>
                <w:lang w:val="es-ES_tradnl"/>
              </w:rPr>
            </w:pPr>
          </w:p>
          <w:p w14:paraId="2AA6F960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-rume-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(sorpresivo)</w:t>
            </w:r>
          </w:p>
          <w:p w14:paraId="62B9A19A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lef zugu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rume</w:t>
            </w:r>
            <w:r w:rsidRPr="00822CCE">
              <w:rPr>
                <w:b/>
                <w:noProof/>
                <w:sz w:val="14"/>
                <w:szCs w:val="14"/>
              </w:rPr>
              <w:t xml:space="preserve">y: </w:t>
            </w:r>
            <w:r w:rsidRPr="00822CCE">
              <w:rPr>
                <w:noProof/>
                <w:sz w:val="14"/>
                <w:szCs w:val="14"/>
              </w:rPr>
              <w:t>sorpresivamente se puso a hablar</w:t>
            </w:r>
          </w:p>
          <w:p w14:paraId="067986F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7F3B4210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-rke-/-ürke-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(reportativo)</w:t>
            </w:r>
          </w:p>
          <w:p w14:paraId="1F625095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kuyfitu kiñe wentxu amule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rke</w:t>
            </w:r>
            <w:r w:rsidRPr="00822CCE">
              <w:rPr>
                <w:b/>
                <w:noProof/>
                <w:sz w:val="14"/>
                <w:szCs w:val="14"/>
              </w:rPr>
              <w:t xml:space="preserve">y lewfü püle: </w:t>
            </w:r>
            <w:r w:rsidRPr="00822CCE">
              <w:rPr>
                <w:noProof/>
                <w:sz w:val="14"/>
                <w:szCs w:val="14"/>
              </w:rPr>
              <w:t>hace tiempo, un hombre</w:t>
            </w:r>
          </w:p>
          <w:p w14:paraId="19BA25D8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noProof/>
                <w:sz w:val="14"/>
                <w:szCs w:val="14"/>
              </w:rPr>
              <w:t>iba hacia el río (dicen)</w:t>
            </w:r>
          </w:p>
          <w:p w14:paraId="154A8E69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68461BCC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-lle-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(afirmativo)</w:t>
            </w:r>
          </w:p>
          <w:p w14:paraId="64A55027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zugu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lle</w:t>
            </w:r>
            <w:r w:rsidRPr="00822CCE">
              <w:rPr>
                <w:b/>
                <w:noProof/>
                <w:sz w:val="14"/>
                <w:szCs w:val="14"/>
              </w:rPr>
              <w:t>aymi:</w:t>
            </w:r>
            <w:r w:rsidRPr="00822CCE">
              <w:rPr>
                <w:noProof/>
                <w:sz w:val="14"/>
                <w:szCs w:val="14"/>
              </w:rPr>
              <w:t xml:space="preserve"> con seguridad, hablarás</w:t>
            </w:r>
          </w:p>
          <w:p w14:paraId="3500C95A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</w:p>
          <w:p w14:paraId="7A394BB9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-wye-/-üwye-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(perfectivo, ocurre y acaba)</w:t>
            </w:r>
          </w:p>
          <w:p w14:paraId="031AE3BC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aku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wye</w:t>
            </w:r>
            <w:r w:rsidRPr="00822CCE">
              <w:rPr>
                <w:b/>
                <w:noProof/>
                <w:sz w:val="14"/>
                <w:szCs w:val="14"/>
              </w:rPr>
              <w:t xml:space="preserve">ygün: </w:t>
            </w:r>
            <w:r w:rsidRPr="00822CCE">
              <w:rPr>
                <w:noProof/>
                <w:sz w:val="14"/>
                <w:szCs w:val="14"/>
              </w:rPr>
              <w:t>han llegado</w:t>
            </w:r>
          </w:p>
          <w:p w14:paraId="399F499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txipa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wye</w:t>
            </w:r>
            <w:r w:rsidRPr="00822CCE">
              <w:rPr>
                <w:b/>
                <w:noProof/>
                <w:sz w:val="14"/>
                <w:szCs w:val="14"/>
              </w:rPr>
              <w:t xml:space="preserve">aymi: </w:t>
            </w:r>
            <w:r w:rsidRPr="00822CCE">
              <w:rPr>
                <w:noProof/>
                <w:sz w:val="14"/>
                <w:szCs w:val="14"/>
              </w:rPr>
              <w:t>habrás salido</w:t>
            </w:r>
          </w:p>
          <w:p w14:paraId="2ED6D25E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amu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wye</w:t>
            </w:r>
            <w:r w:rsidRPr="00822CCE">
              <w:rPr>
                <w:b/>
                <w:noProof/>
                <w:sz w:val="14"/>
                <w:szCs w:val="14"/>
              </w:rPr>
              <w:t>n:</w:t>
            </w:r>
            <w:r w:rsidRPr="00822CCE">
              <w:rPr>
                <w:noProof/>
                <w:sz w:val="14"/>
                <w:szCs w:val="14"/>
              </w:rPr>
              <w:t xml:space="preserve"> ya he ido</w:t>
            </w:r>
          </w:p>
          <w:p w14:paraId="7E41F21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2862F81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</w:tc>
        <w:tc>
          <w:tcPr>
            <w:tcW w:w="3402" w:type="dxa"/>
            <w:shd w:val="clear" w:color="auto" w:fill="DBEDD1"/>
          </w:tcPr>
          <w:p w14:paraId="77D4E4D8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-iaw-/-kiaw-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(movimiento circular)</w:t>
            </w:r>
          </w:p>
          <w:p w14:paraId="3D5C25C9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mañke tuway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kiaw</w:t>
            </w:r>
            <w:r w:rsidRPr="00822CCE">
              <w:rPr>
                <w:b/>
                <w:noProof/>
                <w:sz w:val="14"/>
                <w:szCs w:val="14"/>
              </w:rPr>
              <w:t>i:</w:t>
            </w:r>
            <w:r w:rsidRPr="00822CCE">
              <w:rPr>
                <w:noProof/>
                <w:sz w:val="14"/>
                <w:szCs w:val="14"/>
              </w:rPr>
              <w:t xml:space="preserve"> el cóndor revolotea</w:t>
            </w:r>
          </w:p>
          <w:p w14:paraId="1322587A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tapülh waychif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kiaw</w:t>
            </w:r>
            <w:r w:rsidRPr="00822CCE">
              <w:rPr>
                <w:b/>
                <w:noProof/>
                <w:sz w:val="14"/>
                <w:szCs w:val="14"/>
              </w:rPr>
              <w:t>i:</w:t>
            </w:r>
            <w:r w:rsidRPr="00822CCE">
              <w:rPr>
                <w:noProof/>
                <w:sz w:val="14"/>
                <w:szCs w:val="14"/>
              </w:rPr>
              <w:t xml:space="preserve"> las hojas ruedan</w:t>
            </w:r>
          </w:p>
          <w:p w14:paraId="27A90C99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1B551FFA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-tie-/-kütie-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(intensificador)</w:t>
            </w:r>
          </w:p>
          <w:p w14:paraId="2BB87DDB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feypi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kütie</w:t>
            </w:r>
            <w:r w:rsidRPr="00822CCE">
              <w:rPr>
                <w:b/>
                <w:noProof/>
                <w:sz w:val="14"/>
                <w:szCs w:val="14"/>
              </w:rPr>
              <w:t xml:space="preserve">fi: </w:t>
            </w:r>
            <w:r w:rsidRPr="00822CCE">
              <w:rPr>
                <w:noProof/>
                <w:sz w:val="14"/>
                <w:szCs w:val="14"/>
              </w:rPr>
              <w:t>le dijo insistentemente</w:t>
            </w:r>
          </w:p>
          <w:p w14:paraId="5FC111B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kultxaf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kütie</w:t>
            </w:r>
            <w:r w:rsidRPr="00822CCE">
              <w:rPr>
                <w:b/>
                <w:noProof/>
                <w:sz w:val="14"/>
                <w:szCs w:val="14"/>
              </w:rPr>
              <w:t xml:space="preserve">ayu: </w:t>
            </w:r>
            <w:r w:rsidRPr="00822CCE">
              <w:rPr>
                <w:noProof/>
                <w:sz w:val="14"/>
                <w:szCs w:val="14"/>
              </w:rPr>
              <w:t>te voy a castigar duramente</w:t>
            </w:r>
          </w:p>
          <w:p w14:paraId="0CD0E36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44AFFAE5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-kantu-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(por diversión)</w:t>
            </w:r>
          </w:p>
          <w:p w14:paraId="2E390A4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ruka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kantu</w:t>
            </w:r>
            <w:r w:rsidRPr="00822CCE">
              <w:rPr>
                <w:b/>
                <w:noProof/>
                <w:sz w:val="14"/>
                <w:szCs w:val="14"/>
              </w:rPr>
              <w:t xml:space="preserve">mekeygün: </w:t>
            </w:r>
            <w:r w:rsidRPr="00822CCE">
              <w:rPr>
                <w:noProof/>
                <w:sz w:val="14"/>
                <w:szCs w:val="14"/>
              </w:rPr>
              <w:t>juegan a hacer casas</w:t>
            </w:r>
          </w:p>
          <w:p w14:paraId="5D4CB6B0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630956CD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-faluw-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(fingido, simulado)</w:t>
            </w:r>
          </w:p>
          <w:p w14:paraId="7853E0A5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umaw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faluw</w:t>
            </w:r>
            <w:r w:rsidRPr="00822CCE">
              <w:rPr>
                <w:b/>
                <w:noProof/>
                <w:sz w:val="14"/>
                <w:szCs w:val="14"/>
              </w:rPr>
              <w:t>imi</w:t>
            </w:r>
            <w:r w:rsidRPr="00822CCE">
              <w:rPr>
                <w:noProof/>
                <w:sz w:val="14"/>
                <w:szCs w:val="14"/>
              </w:rPr>
              <w:t>: te hiciste el dormido</w:t>
            </w:r>
          </w:p>
          <w:p w14:paraId="44DE028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141457DB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-püza-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(inútil, en vano)</w:t>
            </w:r>
          </w:p>
          <w:p w14:paraId="6B7B195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amu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püza</w:t>
            </w:r>
            <w:r w:rsidRPr="00822CCE">
              <w:rPr>
                <w:b/>
                <w:noProof/>
                <w:sz w:val="14"/>
                <w:szCs w:val="14"/>
              </w:rPr>
              <w:t xml:space="preserve">n ta mi ruka mew: </w:t>
            </w:r>
            <w:r w:rsidRPr="00822CCE">
              <w:rPr>
                <w:noProof/>
                <w:sz w:val="14"/>
                <w:szCs w:val="14"/>
              </w:rPr>
              <w:t>fui a tu casa inútilmente</w:t>
            </w:r>
          </w:p>
          <w:p w14:paraId="6C88F67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5D6388BF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-meke-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(acción al momento de hablar)</w:t>
            </w:r>
          </w:p>
          <w:p w14:paraId="4E81E1A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kofke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meke</w:t>
            </w:r>
            <w:r w:rsidRPr="00822CCE">
              <w:rPr>
                <w:b/>
                <w:noProof/>
                <w:sz w:val="14"/>
                <w:szCs w:val="14"/>
              </w:rPr>
              <w:t xml:space="preserve">yiñ: </w:t>
            </w:r>
            <w:r w:rsidRPr="00822CCE">
              <w:rPr>
                <w:noProof/>
                <w:sz w:val="14"/>
                <w:szCs w:val="14"/>
              </w:rPr>
              <w:t>estamos haciendo pan</w:t>
            </w:r>
          </w:p>
          <w:p w14:paraId="67BB7EF7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1F02B0C2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-nie-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(permanente, constante)</w:t>
            </w:r>
          </w:p>
          <w:p w14:paraId="4543D2F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mülezwam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nie</w:t>
            </w:r>
            <w:r w:rsidRPr="00822CCE">
              <w:rPr>
                <w:b/>
                <w:noProof/>
                <w:sz w:val="14"/>
                <w:szCs w:val="14"/>
              </w:rPr>
              <w:t xml:space="preserve">wkeyiñ: </w:t>
            </w:r>
            <w:r w:rsidRPr="00822CCE">
              <w:rPr>
                <w:noProof/>
                <w:sz w:val="14"/>
                <w:szCs w:val="14"/>
              </w:rPr>
              <w:t>estamos preocupados por ti constantemente</w:t>
            </w:r>
          </w:p>
          <w:p w14:paraId="56009143" w14:textId="7EE584D9" w:rsidR="00822CCE" w:rsidRDefault="005C4457" w:rsidP="001C6249">
            <w:pPr>
              <w:rPr>
                <w:b/>
                <w:noProof/>
                <w:sz w:val="16"/>
                <w:szCs w:val="1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64C89ABF">
                <v:rect id="_x0000_i1042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46267583" w14:textId="56E4E73F" w:rsidR="005D0A0C" w:rsidRDefault="005D0A0C" w:rsidP="001C6249">
            <w:pPr>
              <w:rPr>
                <w:b/>
                <w:noProof/>
                <w:sz w:val="14"/>
                <w:szCs w:val="14"/>
              </w:rPr>
            </w:pPr>
            <w:r w:rsidRPr="005D0A0C">
              <w:rPr>
                <w:b/>
                <w:noProof/>
                <w:sz w:val="16"/>
                <w:szCs w:val="16"/>
              </w:rPr>
              <w:t>Transitivizadores</w:t>
            </w:r>
          </w:p>
          <w:p w14:paraId="268833B4" w14:textId="77777777" w:rsidR="005D0A0C" w:rsidRPr="00822CCE" w:rsidRDefault="005D0A0C" w:rsidP="001C6249">
            <w:pPr>
              <w:rPr>
                <w:noProof/>
                <w:sz w:val="14"/>
                <w:szCs w:val="14"/>
              </w:rPr>
            </w:pPr>
          </w:p>
          <w:p w14:paraId="6ED1A123" w14:textId="3CC9E2DE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i/>
                <w:noProof/>
                <w:sz w:val="14"/>
                <w:szCs w:val="14"/>
              </w:rPr>
              <w:t>(acción sobre otro)</w:t>
            </w:r>
          </w:p>
          <w:p w14:paraId="7B1FA7D5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-l-/-lü- , -m-/-mü-  , -ye-  ,  -tu-  ,  -üm-</w:t>
            </w:r>
          </w:p>
          <w:p w14:paraId="08769AC8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txepen: </w:t>
            </w:r>
            <w:r w:rsidRPr="00822CCE">
              <w:rPr>
                <w:noProof/>
                <w:sz w:val="14"/>
                <w:szCs w:val="14"/>
              </w:rPr>
              <w:t>despertar</w:t>
            </w:r>
          </w:p>
          <w:p w14:paraId="491C9CA2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txepe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lü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despertar a otro</w:t>
            </w:r>
          </w:p>
          <w:p w14:paraId="69B1D29C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anün: </w:t>
            </w:r>
            <w:r w:rsidRPr="00822CCE">
              <w:rPr>
                <w:noProof/>
                <w:sz w:val="14"/>
                <w:szCs w:val="14"/>
              </w:rPr>
              <w:t>sentarse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</w:p>
          <w:p w14:paraId="65E989C1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anü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mü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dejar sentado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</w:p>
          <w:p w14:paraId="4B569E35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nütxa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mü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conversar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</w:p>
          <w:p w14:paraId="55004313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nütxam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ye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conversar sobre algo</w:t>
            </w:r>
          </w:p>
          <w:p w14:paraId="061A185B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txipan: </w:t>
            </w:r>
            <w:r w:rsidRPr="00822CCE">
              <w:rPr>
                <w:noProof/>
                <w:sz w:val="14"/>
                <w:szCs w:val="14"/>
              </w:rPr>
              <w:t>salir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</w:p>
          <w:p w14:paraId="3225167A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txipa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tu</w:t>
            </w:r>
            <w:r w:rsidRPr="00822CCE">
              <w:rPr>
                <w:b/>
                <w:noProof/>
                <w:sz w:val="14"/>
                <w:szCs w:val="14"/>
              </w:rPr>
              <w:t xml:space="preserve">fiñ: </w:t>
            </w:r>
            <w:r w:rsidRPr="00822CCE">
              <w:rPr>
                <w:noProof/>
                <w:sz w:val="14"/>
                <w:szCs w:val="14"/>
              </w:rPr>
              <w:t>salirle al paso a alguien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</w:p>
          <w:p w14:paraId="53DC21BB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lü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fü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quemé</w:t>
            </w:r>
          </w:p>
          <w:p w14:paraId="3F06F3DA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lü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püm</w:t>
            </w:r>
            <w:r w:rsidRPr="00822CCE">
              <w:rPr>
                <w:b/>
                <w:noProof/>
                <w:sz w:val="14"/>
                <w:szCs w:val="14"/>
              </w:rPr>
              <w:t>ün</w:t>
            </w:r>
            <w:r w:rsidRPr="00822CCE">
              <w:rPr>
                <w:noProof/>
                <w:sz w:val="14"/>
                <w:szCs w:val="14"/>
              </w:rPr>
              <w:t xml:space="preserve">: quemé algo 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(cambia f por p)</w:t>
            </w:r>
          </w:p>
          <w:p w14:paraId="08C5C1C6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</w:p>
          <w:p w14:paraId="25A778A9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-(TRANS)nie-/-ne-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(ya esta transitivizado)</w:t>
            </w:r>
          </w:p>
          <w:p w14:paraId="24CCB9EC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güñül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nie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estoy haciendo pasar hambre</w:t>
            </w:r>
          </w:p>
          <w:p w14:paraId="5D0553FF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zugulzugul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nie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 xml:space="preserve">estoy haciendo sonar algo por tiempo prolongado 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(2x raiz)</w:t>
            </w:r>
          </w:p>
          <w:p w14:paraId="30743F7F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</w:p>
          <w:p w14:paraId="76B4A727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-(TRANS)we-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(resultativo)</w:t>
            </w:r>
          </w:p>
          <w:p w14:paraId="0B7D6FF8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txapüm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niewe</w:t>
            </w:r>
            <w:r w:rsidRPr="00822CCE">
              <w:rPr>
                <w:b/>
                <w:noProof/>
                <w:sz w:val="14"/>
                <w:szCs w:val="14"/>
              </w:rPr>
              <w:t xml:space="preserve">n mamüll: </w:t>
            </w:r>
            <w:r w:rsidRPr="00822CCE">
              <w:rPr>
                <w:noProof/>
                <w:sz w:val="14"/>
                <w:szCs w:val="14"/>
              </w:rPr>
              <w:t>tengo leña reunida</w:t>
            </w:r>
          </w:p>
          <w:p w14:paraId="663D26A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5301B3C8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-(2x)(TRANS)-</w:t>
            </w:r>
          </w:p>
          <w:p w14:paraId="035ADFF1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pürapüra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tu</w:t>
            </w:r>
            <w:r w:rsidRPr="00822CCE">
              <w:rPr>
                <w:b/>
                <w:noProof/>
                <w:sz w:val="14"/>
                <w:szCs w:val="14"/>
              </w:rPr>
              <w:t>ymi</w:t>
            </w:r>
            <w:r w:rsidRPr="00822CCE">
              <w:rPr>
                <w:noProof/>
                <w:sz w:val="14"/>
                <w:szCs w:val="14"/>
              </w:rPr>
              <w:t>: subiste y bajaste varias veces (jugando)</w:t>
            </w:r>
          </w:p>
          <w:p w14:paraId="504DE3B0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5724A72F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-(TRANS)yaw-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(duracion, andar haciendo)</w:t>
            </w:r>
          </w:p>
          <w:p w14:paraId="342EA485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ayeyaymi </w:t>
            </w:r>
            <w:r w:rsidRPr="00822CCE">
              <w:rPr>
                <w:noProof/>
                <w:sz w:val="14"/>
                <w:szCs w:val="14"/>
              </w:rPr>
              <w:t>te reirás</w:t>
            </w:r>
          </w:p>
          <w:p w14:paraId="7C6A521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aye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yaw</w:t>
            </w:r>
            <w:r w:rsidRPr="00822CCE">
              <w:rPr>
                <w:b/>
                <w:noProof/>
                <w:sz w:val="14"/>
                <w:szCs w:val="14"/>
              </w:rPr>
              <w:t xml:space="preserve">aymi </w:t>
            </w:r>
            <w:r w:rsidRPr="00822CCE">
              <w:rPr>
                <w:noProof/>
                <w:sz w:val="14"/>
                <w:szCs w:val="14"/>
              </w:rPr>
              <w:t>andarás riéndote</w:t>
            </w:r>
          </w:p>
          <w:p w14:paraId="15DD0D89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5C5D02EE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-fem-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(immediato)</w:t>
            </w:r>
          </w:p>
          <w:p w14:paraId="77464D35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akuymi: </w:t>
            </w:r>
            <w:r w:rsidRPr="00822CCE">
              <w:rPr>
                <w:noProof/>
                <w:sz w:val="14"/>
                <w:szCs w:val="14"/>
              </w:rPr>
              <w:t>llegó</w:t>
            </w:r>
          </w:p>
          <w:p w14:paraId="5F0CE7E8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aku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fem</w:t>
            </w:r>
            <w:r w:rsidRPr="00822CCE">
              <w:rPr>
                <w:b/>
                <w:noProof/>
                <w:sz w:val="14"/>
                <w:szCs w:val="14"/>
              </w:rPr>
              <w:t xml:space="preserve">i: </w:t>
            </w:r>
            <w:r w:rsidRPr="00822CCE">
              <w:rPr>
                <w:noProof/>
                <w:sz w:val="14"/>
                <w:szCs w:val="14"/>
              </w:rPr>
              <w:t>llegó inmediatamente</w:t>
            </w:r>
          </w:p>
          <w:p w14:paraId="0D29A0A7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1104D354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012BFAE3" w14:textId="77777777" w:rsidR="00822CCE" w:rsidRPr="00822CCE" w:rsidRDefault="00822CCE" w:rsidP="001C6249">
            <w:pPr>
              <w:rPr>
                <w:b/>
                <w:bCs/>
                <w:noProof/>
                <w:sz w:val="14"/>
                <w:szCs w:val="14"/>
                <w:lang w:val="es-ES_tradnl"/>
              </w:rPr>
            </w:pPr>
          </w:p>
          <w:p w14:paraId="0F4480E1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</w:tc>
        <w:tc>
          <w:tcPr>
            <w:tcW w:w="3261" w:type="dxa"/>
            <w:shd w:val="clear" w:color="auto" w:fill="DBEDD1"/>
          </w:tcPr>
          <w:p w14:paraId="5210E3DF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-kaw-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(repetitivo, totalizador)</w:t>
            </w:r>
          </w:p>
          <w:p w14:paraId="6D02C6D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kutxan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kaw</w:t>
            </w:r>
            <w:r w:rsidRPr="00822CCE">
              <w:rPr>
                <w:b/>
                <w:noProof/>
                <w:sz w:val="14"/>
                <w:szCs w:val="14"/>
              </w:rPr>
              <w:t xml:space="preserve">i: </w:t>
            </w:r>
            <w:r w:rsidRPr="00822CCE">
              <w:rPr>
                <w:noProof/>
                <w:sz w:val="14"/>
                <w:szCs w:val="14"/>
              </w:rPr>
              <w:t>se afligió mucho o totalmente</w:t>
            </w:r>
          </w:p>
          <w:p w14:paraId="1E9288E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769A263B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-künu-/-kunu-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(repetitivo, dejar hecho)</w:t>
            </w:r>
          </w:p>
          <w:p w14:paraId="12B9A75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anü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künu</w:t>
            </w:r>
            <w:r w:rsidRPr="00822CCE">
              <w:rPr>
                <w:b/>
                <w:noProof/>
                <w:sz w:val="14"/>
                <w:szCs w:val="14"/>
              </w:rPr>
              <w:t xml:space="preserve">fiñ: </w:t>
            </w:r>
            <w:r w:rsidRPr="00822CCE">
              <w:rPr>
                <w:noProof/>
                <w:sz w:val="14"/>
                <w:szCs w:val="14"/>
              </w:rPr>
              <w:t>lo dejé sentado</w:t>
            </w:r>
          </w:p>
          <w:p w14:paraId="77564D0F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44D73415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-tuku-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(dejar hecho, espacial)</w:t>
            </w:r>
          </w:p>
          <w:p w14:paraId="0EF5D862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 xml:space="preserve">anümün: </w:t>
            </w:r>
            <w:r w:rsidRPr="00822CCE">
              <w:rPr>
                <w:noProof/>
                <w:sz w:val="14"/>
                <w:szCs w:val="14"/>
              </w:rPr>
              <w:t>plantar</w:t>
            </w:r>
          </w:p>
          <w:p w14:paraId="087AD769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anüm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tuku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dejar plantado</w:t>
            </w:r>
          </w:p>
          <w:p w14:paraId="6BA6864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6E7A0EEF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>-fal-</w:t>
            </w:r>
            <w:r w:rsidRPr="00822CCE">
              <w:rPr>
                <w:b/>
                <w:noProof/>
                <w:sz w:val="14"/>
                <w:szCs w:val="14"/>
              </w:rPr>
              <w:t xml:space="preserve"> </w:t>
            </w:r>
            <w:r w:rsidRPr="00822CCE">
              <w:rPr>
                <w:i/>
                <w:noProof/>
                <w:sz w:val="14"/>
                <w:szCs w:val="14"/>
              </w:rPr>
              <w:t>(permiso, mandar)</w:t>
            </w:r>
          </w:p>
          <w:p w14:paraId="5B9BC90E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zewma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fal</w:t>
            </w:r>
            <w:r w:rsidRPr="00822CCE">
              <w:rPr>
                <w:b/>
                <w:noProof/>
                <w:sz w:val="14"/>
                <w:szCs w:val="14"/>
              </w:rPr>
              <w:t>imi: l</w:t>
            </w:r>
            <w:r w:rsidRPr="00822CCE">
              <w:rPr>
                <w:noProof/>
                <w:sz w:val="14"/>
                <w:szCs w:val="14"/>
              </w:rPr>
              <w:t>o mandaste a hacer (algo)</w:t>
            </w:r>
          </w:p>
          <w:p w14:paraId="027CFD0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iratu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fal</w:t>
            </w:r>
            <w:r w:rsidRPr="00822CCE">
              <w:rPr>
                <w:b/>
                <w:noProof/>
                <w:sz w:val="14"/>
                <w:szCs w:val="14"/>
              </w:rPr>
              <w:t xml:space="preserve">i: </w:t>
            </w:r>
            <w:r w:rsidRPr="00822CCE">
              <w:rPr>
                <w:noProof/>
                <w:sz w:val="14"/>
                <w:szCs w:val="14"/>
              </w:rPr>
              <w:t>se puede cortar (leña)</w:t>
            </w:r>
          </w:p>
          <w:p w14:paraId="100387FB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</w:p>
          <w:p w14:paraId="72844F85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-tu- </w:t>
            </w:r>
            <w:r w:rsidRPr="00822CCE">
              <w:rPr>
                <w:i/>
                <w:noProof/>
                <w:sz w:val="14"/>
                <w:szCs w:val="14"/>
              </w:rPr>
              <w:t>(ejecucion del sustantivo)</w:t>
            </w:r>
          </w:p>
          <w:p w14:paraId="58EBA005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kofke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tu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comer pan</w:t>
            </w:r>
          </w:p>
          <w:p w14:paraId="6266BFA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ilo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tu</w:t>
            </w:r>
            <w:r w:rsidRPr="00822CCE">
              <w:rPr>
                <w:b/>
                <w:noProof/>
                <w:sz w:val="14"/>
                <w:szCs w:val="14"/>
              </w:rPr>
              <w:t xml:space="preserve">y: </w:t>
            </w:r>
            <w:r w:rsidRPr="00822CCE">
              <w:rPr>
                <w:noProof/>
                <w:sz w:val="14"/>
                <w:szCs w:val="14"/>
              </w:rPr>
              <w:t>comió carne (carneó)</w:t>
            </w:r>
          </w:p>
          <w:p w14:paraId="1AD3295C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31E67109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-ye- </w:t>
            </w:r>
            <w:r w:rsidRPr="00822CCE">
              <w:rPr>
                <w:i/>
                <w:noProof/>
                <w:sz w:val="14"/>
                <w:szCs w:val="14"/>
              </w:rPr>
              <w:t>(tipo de relacion)</w:t>
            </w:r>
          </w:p>
          <w:p w14:paraId="708B2C1A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chaw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ye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tener de padre a alguien</w:t>
            </w:r>
          </w:p>
          <w:p w14:paraId="2627C660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ñuke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ye</w:t>
            </w:r>
            <w:r w:rsidRPr="00822CCE">
              <w:rPr>
                <w:b/>
                <w:noProof/>
                <w:sz w:val="14"/>
                <w:szCs w:val="14"/>
              </w:rPr>
              <w:t xml:space="preserve">gey: </w:t>
            </w:r>
            <w:r w:rsidRPr="00822CCE">
              <w:rPr>
                <w:noProof/>
                <w:sz w:val="14"/>
                <w:szCs w:val="14"/>
              </w:rPr>
              <w:t>la tienen como madre</w:t>
            </w:r>
          </w:p>
          <w:p w14:paraId="5EF21E20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</w:p>
          <w:p w14:paraId="097A95E2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-ge- </w:t>
            </w:r>
            <w:r w:rsidRPr="00822CCE">
              <w:rPr>
                <w:i/>
                <w:noProof/>
                <w:sz w:val="14"/>
                <w:szCs w:val="14"/>
              </w:rPr>
              <w:t>(ser algo)</w:t>
            </w:r>
          </w:p>
          <w:p w14:paraId="3ED4B3E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kalku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ge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ser brujo</w:t>
            </w:r>
          </w:p>
          <w:p w14:paraId="0107671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füta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ge</w:t>
            </w:r>
            <w:r w:rsidRPr="00822CCE">
              <w:rPr>
                <w:b/>
                <w:noProof/>
                <w:sz w:val="14"/>
                <w:szCs w:val="14"/>
              </w:rPr>
              <w:t xml:space="preserve">n: </w:t>
            </w:r>
            <w:r w:rsidRPr="00822CCE">
              <w:rPr>
                <w:noProof/>
                <w:sz w:val="14"/>
                <w:szCs w:val="14"/>
              </w:rPr>
              <w:t>ser con marido (mujer casada)</w:t>
            </w:r>
          </w:p>
          <w:p w14:paraId="140B791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1731FC25" w14:textId="77777777" w:rsidR="00822CCE" w:rsidRPr="00822CCE" w:rsidRDefault="00822CCE" w:rsidP="001C6249">
            <w:pPr>
              <w:rPr>
                <w:b/>
                <w:noProof/>
                <w:color w:val="0000FF"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-uw- / -w- </w:t>
            </w:r>
            <w:r w:rsidRPr="00822CCE">
              <w:rPr>
                <w:i/>
                <w:noProof/>
                <w:sz w:val="14"/>
                <w:szCs w:val="14"/>
              </w:rPr>
              <w:t>(transformación)</w:t>
            </w:r>
          </w:p>
          <w:p w14:paraId="73A2D5A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ko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w</w:t>
            </w:r>
            <w:r w:rsidRPr="00822CCE">
              <w:rPr>
                <w:b/>
                <w:noProof/>
                <w:sz w:val="14"/>
                <w:szCs w:val="14"/>
              </w:rPr>
              <w:t xml:space="preserve">ün: </w:t>
            </w:r>
            <w:r w:rsidRPr="00822CCE">
              <w:rPr>
                <w:noProof/>
                <w:sz w:val="14"/>
                <w:szCs w:val="14"/>
              </w:rPr>
              <w:t>hacerse agua</w:t>
            </w:r>
          </w:p>
          <w:p w14:paraId="48EBE87C" w14:textId="4809BEBD" w:rsidR="00822CCE" w:rsidRDefault="005C4457" w:rsidP="001C6249">
            <w:pPr>
              <w:rPr>
                <w:b/>
                <w:noProof/>
                <w:sz w:val="16"/>
                <w:szCs w:val="10"/>
                <w:lang w:val="es-ES_tradnl"/>
              </w:rPr>
            </w:pPr>
            <w:r>
              <w:rPr>
                <w:b/>
                <w:noProof/>
                <w:sz w:val="16"/>
                <w:szCs w:val="10"/>
                <w:lang w:val="es-ES_tradnl"/>
              </w:rPr>
              <w:pict w14:anchorId="4139233D">
                <v:rect id="_x0000_i1043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1D42B9BC" w14:textId="1AD66FAA" w:rsidR="00822CCE" w:rsidRPr="005D0A0C" w:rsidRDefault="005D0A0C" w:rsidP="001C6249">
            <w:pPr>
              <w:rPr>
                <w:b/>
                <w:noProof/>
                <w:sz w:val="16"/>
                <w:szCs w:val="16"/>
              </w:rPr>
            </w:pPr>
            <w:r w:rsidRPr="005D0A0C">
              <w:rPr>
                <w:b/>
                <w:noProof/>
                <w:sz w:val="16"/>
                <w:szCs w:val="16"/>
              </w:rPr>
              <w:t>No personales</w:t>
            </w:r>
          </w:p>
          <w:p w14:paraId="2F867EF6" w14:textId="77777777" w:rsidR="005D0A0C" w:rsidRPr="00822CCE" w:rsidRDefault="005D0A0C" w:rsidP="001C6249">
            <w:pPr>
              <w:rPr>
                <w:b/>
                <w:noProof/>
                <w:sz w:val="14"/>
                <w:szCs w:val="14"/>
              </w:rPr>
            </w:pPr>
          </w:p>
          <w:p w14:paraId="23DC2F39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-n + mew </w:t>
            </w:r>
            <w:r w:rsidRPr="00822CCE">
              <w:rPr>
                <w:i/>
                <w:noProof/>
                <w:sz w:val="14"/>
                <w:szCs w:val="14"/>
              </w:rPr>
              <w:t>(infinitivo, causa)</w:t>
            </w:r>
          </w:p>
          <w:p w14:paraId="510C73F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taiñ rume küzamü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n </w:t>
            </w:r>
            <w:r w:rsidRPr="00822CCE">
              <w:rPr>
                <w:b/>
                <w:noProof/>
                <w:sz w:val="14"/>
                <w:szCs w:val="14"/>
              </w:rPr>
              <w:t xml:space="preserve">mew: </w:t>
            </w:r>
            <w:r w:rsidRPr="00822CCE">
              <w:rPr>
                <w:noProof/>
                <w:sz w:val="14"/>
                <w:szCs w:val="14"/>
              </w:rPr>
              <w:t>por nuestro mucho trabajar</w:t>
            </w:r>
          </w:p>
          <w:p w14:paraId="65C90DB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6D20EB0B" w14:textId="77777777" w:rsidR="00822CCE" w:rsidRPr="00822CCE" w:rsidRDefault="00822CCE" w:rsidP="001C6249">
            <w:pPr>
              <w:rPr>
                <w:i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-n </w:t>
            </w:r>
            <w:r w:rsidRPr="00822CCE">
              <w:rPr>
                <w:i/>
                <w:noProof/>
                <w:sz w:val="14"/>
                <w:szCs w:val="14"/>
              </w:rPr>
              <w:t>(adjetivizador)</w:t>
            </w:r>
          </w:p>
          <w:p w14:paraId="22E5E79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ayü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n</w:t>
            </w:r>
            <w:r w:rsidRPr="00822CCE">
              <w:rPr>
                <w:b/>
                <w:noProof/>
                <w:sz w:val="14"/>
                <w:szCs w:val="14"/>
              </w:rPr>
              <w:t xml:space="preserve"> che: </w:t>
            </w:r>
            <w:r w:rsidRPr="00822CCE">
              <w:rPr>
                <w:noProof/>
                <w:sz w:val="14"/>
                <w:szCs w:val="14"/>
              </w:rPr>
              <w:t>persona amada</w:t>
            </w:r>
          </w:p>
          <w:p w14:paraId="68F2DA48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47ACE61B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-lu </w:t>
            </w:r>
            <w:r w:rsidRPr="00822CCE">
              <w:rPr>
                <w:i/>
                <w:noProof/>
                <w:sz w:val="14"/>
                <w:szCs w:val="14"/>
              </w:rPr>
              <w:t>(el que hace la acción, cuando)</w:t>
            </w:r>
          </w:p>
          <w:p w14:paraId="4F046D81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wenüywen küzaw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lu</w:t>
            </w:r>
            <w:r w:rsidRPr="00822CCE">
              <w:rPr>
                <w:b/>
                <w:noProof/>
                <w:sz w:val="14"/>
                <w:szCs w:val="14"/>
              </w:rPr>
              <w:t xml:space="preserve">: </w:t>
            </w:r>
            <w:r w:rsidRPr="00822CCE">
              <w:rPr>
                <w:noProof/>
                <w:sz w:val="14"/>
                <w:szCs w:val="14"/>
              </w:rPr>
              <w:t>los amigos que trabajaron</w:t>
            </w:r>
          </w:p>
          <w:p w14:paraId="77E9C394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pichika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lu</w:t>
            </w:r>
            <w:r w:rsidRPr="00822CCE">
              <w:rPr>
                <w:b/>
                <w:noProof/>
                <w:sz w:val="14"/>
                <w:szCs w:val="14"/>
              </w:rPr>
              <w:t xml:space="preserve"> inche: </w:t>
            </w:r>
            <w:r w:rsidRPr="00822CCE">
              <w:rPr>
                <w:noProof/>
                <w:sz w:val="14"/>
                <w:szCs w:val="14"/>
              </w:rPr>
              <w:t>cuando era chico</w:t>
            </w:r>
          </w:p>
          <w:p w14:paraId="5E00FD2D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</w:p>
          <w:p w14:paraId="66FD7D4A" w14:textId="77777777" w:rsidR="00822CCE" w:rsidRPr="00822CCE" w:rsidRDefault="00822CCE" w:rsidP="001C6249">
            <w:pPr>
              <w:rPr>
                <w:b/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-lu + am / -lu + kam </w:t>
            </w:r>
            <w:r w:rsidRPr="00822CCE">
              <w:rPr>
                <w:i/>
                <w:noProof/>
                <w:sz w:val="14"/>
                <w:szCs w:val="14"/>
              </w:rPr>
              <w:t>(causalidad)</w:t>
            </w:r>
          </w:p>
          <w:p w14:paraId="25BC66D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feypi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lu am</w:t>
            </w:r>
            <w:r w:rsidRPr="00822CCE">
              <w:rPr>
                <w:b/>
                <w:noProof/>
                <w:sz w:val="14"/>
                <w:szCs w:val="14"/>
              </w:rPr>
              <w:t xml:space="preserve">, mür amuyu: </w:t>
            </w:r>
            <w:r w:rsidRPr="00822CCE">
              <w:rPr>
                <w:noProof/>
                <w:sz w:val="14"/>
                <w:szCs w:val="14"/>
              </w:rPr>
              <w:t>porque lo había dicho, fuimos ambos</w:t>
            </w:r>
          </w:p>
          <w:p w14:paraId="47C1E93F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751DF6FE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-a- + -lu  </w:t>
            </w:r>
            <w:r w:rsidRPr="00822CCE">
              <w:rPr>
                <w:i/>
                <w:noProof/>
                <w:sz w:val="14"/>
                <w:szCs w:val="14"/>
              </w:rPr>
              <w:t>(finalidad, una vez)</w:t>
            </w:r>
          </w:p>
          <w:p w14:paraId="199957B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kiñe antü amutu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alu</w:t>
            </w:r>
            <w:r w:rsidRPr="00822CCE">
              <w:rPr>
                <w:b/>
                <w:noProof/>
                <w:sz w:val="14"/>
                <w:szCs w:val="14"/>
              </w:rPr>
              <w:t xml:space="preserve"> Olanda: </w:t>
            </w:r>
            <w:r w:rsidRPr="00822CCE">
              <w:rPr>
                <w:noProof/>
                <w:sz w:val="14"/>
                <w:szCs w:val="14"/>
              </w:rPr>
              <w:t>algún día voy a regresar a Holanda</w:t>
            </w:r>
          </w:p>
          <w:p w14:paraId="2AC63762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11477DC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-yem / -yüm </w:t>
            </w:r>
            <w:r w:rsidRPr="00822CCE">
              <w:rPr>
                <w:i/>
                <w:noProof/>
                <w:sz w:val="14"/>
                <w:szCs w:val="14"/>
              </w:rPr>
              <w:t>(constancia)</w:t>
            </w:r>
          </w:p>
          <w:p w14:paraId="7EB0E03B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mawüni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yem</w:t>
            </w:r>
            <w:r w:rsidRPr="00822CCE">
              <w:rPr>
                <w:b/>
                <w:noProof/>
                <w:sz w:val="14"/>
                <w:szCs w:val="14"/>
              </w:rPr>
              <w:t xml:space="preserve">, ayiwküleken: </w:t>
            </w:r>
            <w:r w:rsidRPr="00822CCE">
              <w:rPr>
                <w:noProof/>
                <w:sz w:val="14"/>
                <w:szCs w:val="14"/>
              </w:rPr>
              <w:t>cuando llueve, me alegro</w:t>
            </w:r>
          </w:p>
          <w:p w14:paraId="62972653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5BA637C2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-am </w:t>
            </w:r>
            <w:r w:rsidRPr="00822CCE">
              <w:rPr>
                <w:i/>
                <w:noProof/>
                <w:sz w:val="14"/>
                <w:szCs w:val="14"/>
              </w:rPr>
              <w:t>(finalidad y propósito, para)</w:t>
            </w:r>
          </w:p>
          <w:p w14:paraId="12B6061D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zewman tañi ruka kisu tañi müle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am</w:t>
            </w:r>
            <w:r w:rsidRPr="00822CCE">
              <w:rPr>
                <w:b/>
                <w:noProof/>
                <w:sz w:val="14"/>
                <w:szCs w:val="14"/>
              </w:rPr>
              <w:t xml:space="preserve">: </w:t>
            </w:r>
            <w:r w:rsidRPr="00822CCE">
              <w:rPr>
                <w:noProof/>
                <w:sz w:val="14"/>
                <w:szCs w:val="14"/>
              </w:rPr>
              <w:t>hice mi casa para vivir</w:t>
            </w:r>
          </w:p>
          <w:p w14:paraId="6C154AF1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</w:p>
          <w:p w14:paraId="07E8F98A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color w:val="0000FF"/>
                <w:sz w:val="14"/>
                <w:szCs w:val="14"/>
              </w:rPr>
              <w:t xml:space="preserve">-mum </w:t>
            </w:r>
            <w:r w:rsidRPr="00822CCE">
              <w:rPr>
                <w:i/>
                <w:noProof/>
                <w:sz w:val="14"/>
                <w:szCs w:val="14"/>
              </w:rPr>
              <w:t>(donde se realiza la acción)</w:t>
            </w:r>
          </w:p>
          <w:p w14:paraId="0FB9CB86" w14:textId="77777777" w:rsidR="00822CCE" w:rsidRPr="00822CCE" w:rsidRDefault="00822CCE" w:rsidP="001C6249">
            <w:pPr>
              <w:rPr>
                <w:noProof/>
                <w:sz w:val="14"/>
                <w:szCs w:val="14"/>
              </w:rPr>
            </w:pPr>
            <w:r w:rsidRPr="00822CCE">
              <w:rPr>
                <w:b/>
                <w:noProof/>
                <w:sz w:val="14"/>
                <w:szCs w:val="14"/>
              </w:rPr>
              <w:t>chew tañi lleq</w:t>
            </w:r>
            <w:r w:rsidRPr="00822CCE">
              <w:rPr>
                <w:b/>
                <w:noProof/>
                <w:color w:val="0000FF"/>
                <w:sz w:val="14"/>
                <w:szCs w:val="14"/>
              </w:rPr>
              <w:t>mum</w:t>
            </w:r>
            <w:r w:rsidRPr="00822CCE">
              <w:rPr>
                <w:b/>
                <w:noProof/>
                <w:sz w:val="14"/>
                <w:szCs w:val="14"/>
              </w:rPr>
              <w:t xml:space="preserve">: </w:t>
            </w:r>
            <w:r w:rsidRPr="00822CCE">
              <w:rPr>
                <w:noProof/>
                <w:sz w:val="14"/>
                <w:szCs w:val="14"/>
              </w:rPr>
              <w:t>el lugar donde nací</w:t>
            </w:r>
          </w:p>
        </w:tc>
        <w:tc>
          <w:tcPr>
            <w:tcW w:w="3543" w:type="dxa"/>
            <w:shd w:val="clear" w:color="auto" w:fill="DBEDD1"/>
          </w:tcPr>
          <w:p w14:paraId="65C1837B" w14:textId="77777777" w:rsidR="00822CCE" w:rsidRDefault="00822CCE" w:rsidP="001C6249">
            <w:pPr>
              <w:spacing w:before="40" w:after="40"/>
              <w:rPr>
                <w:b/>
                <w:noProof/>
                <w:sz w:val="16"/>
                <w:szCs w:val="20"/>
              </w:rPr>
            </w:pPr>
          </w:p>
          <w:p w14:paraId="4BDE018A" w14:textId="77777777" w:rsidR="00822CCE" w:rsidRPr="00150D59" w:rsidRDefault="00822CCE" w:rsidP="001C6249">
            <w:pPr>
              <w:spacing w:before="40" w:after="40"/>
              <w:rPr>
                <w:b/>
                <w:noProof/>
                <w:sz w:val="18"/>
                <w:szCs w:val="20"/>
              </w:rPr>
            </w:pPr>
          </w:p>
          <w:p w14:paraId="78541043" w14:textId="77777777" w:rsidR="00822CCE" w:rsidRPr="005924B0" w:rsidRDefault="00822CCE" w:rsidP="00822CCE">
            <w:pPr>
              <w:rPr>
                <w:b/>
                <w:noProof/>
                <w:sz w:val="16"/>
                <w:szCs w:val="20"/>
              </w:rPr>
            </w:pPr>
          </w:p>
        </w:tc>
      </w:tr>
    </w:tbl>
    <w:p w14:paraId="09FFD632" w14:textId="1B1B5F95" w:rsidR="00822CCE" w:rsidRPr="00FE636D" w:rsidRDefault="00B37971" w:rsidP="00822CCE">
      <w:pPr>
        <w:rPr>
          <w:noProof/>
          <w:color w:val="000000" w:themeColor="text1"/>
          <w:sz w:val="15"/>
          <w:szCs w:val="15"/>
          <w:lang w:val="es-ES_tradnl"/>
        </w:rPr>
      </w:pPr>
      <w:r>
        <w:rPr>
          <w:noProof/>
          <w:color w:val="000000" w:themeColor="text1"/>
          <w:sz w:val="15"/>
          <w:szCs w:val="15"/>
          <w:lang w:val="es-ES_tradnl"/>
        </w:rPr>
        <w:t xml:space="preserve">Marcos Fuentes – </w:t>
      </w:r>
      <w:hyperlink r:id="rId16" w:history="1">
        <w:r w:rsidRPr="00DF56D0">
          <w:rPr>
            <w:rStyle w:val="Hyperlink"/>
            <w:noProof/>
            <w:sz w:val="15"/>
            <w:szCs w:val="15"/>
            <w:lang w:val="es-ES_tradnl"/>
          </w:rPr>
          <w:t>https://github.com/espuqui/mapudungun</w:t>
        </w:r>
      </w:hyperlink>
      <w:r>
        <w:rPr>
          <w:noProof/>
          <w:color w:val="000000" w:themeColor="text1"/>
          <w:sz w:val="15"/>
          <w:szCs w:val="15"/>
          <w:lang w:val="es-ES_tradnl"/>
        </w:rPr>
        <w:t xml:space="preserve"> – Correcciones a </w:t>
      </w:r>
      <w:hyperlink r:id="rId17" w:history="1">
        <w:r w:rsidRPr="00DF56D0">
          <w:rPr>
            <w:rStyle w:val="Hyperlink"/>
            <w:noProof/>
            <w:sz w:val="15"/>
            <w:szCs w:val="15"/>
            <w:lang w:val="es-ES_tradnl"/>
          </w:rPr>
          <w:t>ffuentesmarcos@gmail.com</w:t>
        </w:r>
      </w:hyperlink>
      <w:r>
        <w:rPr>
          <w:noProof/>
          <w:color w:val="000000" w:themeColor="text1"/>
          <w:sz w:val="15"/>
          <w:szCs w:val="15"/>
          <w:lang w:val="es-ES_tradnl"/>
        </w:rPr>
        <w:t xml:space="preserve">   –  Rev 1.0</w:t>
      </w:r>
    </w:p>
    <w:sectPr w:rsidR="00822CCE" w:rsidRPr="00FE636D" w:rsidSect="00E017D6">
      <w:pgSz w:w="15840" w:h="12240" w:orient="landscape"/>
      <w:pgMar w:top="360" w:right="806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BF4E7" w14:textId="77777777" w:rsidR="00E017D6" w:rsidRDefault="00E017D6" w:rsidP="008774E2">
      <w:r>
        <w:separator/>
      </w:r>
    </w:p>
  </w:endnote>
  <w:endnote w:type="continuationSeparator" w:id="0">
    <w:p w14:paraId="05E925E1" w14:textId="77777777" w:rsidR="00E017D6" w:rsidRDefault="00E017D6" w:rsidP="0087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A4051" w14:textId="77777777" w:rsidR="00E017D6" w:rsidRDefault="00E017D6" w:rsidP="008774E2">
      <w:r>
        <w:separator/>
      </w:r>
    </w:p>
  </w:footnote>
  <w:footnote w:type="continuationSeparator" w:id="0">
    <w:p w14:paraId="078D80F4" w14:textId="77777777" w:rsidR="00E017D6" w:rsidRDefault="00E017D6" w:rsidP="00877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4D5015D"/>
    <w:multiLevelType w:val="hybridMultilevel"/>
    <w:tmpl w:val="E356E8DA"/>
    <w:lvl w:ilvl="0" w:tplc="11BC9CD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B0EA7"/>
    <w:multiLevelType w:val="multilevel"/>
    <w:tmpl w:val="AEE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F1796A"/>
    <w:multiLevelType w:val="multilevel"/>
    <w:tmpl w:val="553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41CBC"/>
    <w:multiLevelType w:val="multilevel"/>
    <w:tmpl w:val="36C2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6B3BE0"/>
    <w:multiLevelType w:val="hybridMultilevel"/>
    <w:tmpl w:val="71E8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00B8C"/>
    <w:multiLevelType w:val="multilevel"/>
    <w:tmpl w:val="34C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6B5DED"/>
    <w:multiLevelType w:val="hybridMultilevel"/>
    <w:tmpl w:val="A216B63E"/>
    <w:lvl w:ilvl="0" w:tplc="11A08B0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>
    <w:nsid w:val="2CB96B9A"/>
    <w:multiLevelType w:val="multilevel"/>
    <w:tmpl w:val="7F8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8319A3"/>
    <w:multiLevelType w:val="hybridMultilevel"/>
    <w:tmpl w:val="603C52EE"/>
    <w:lvl w:ilvl="0" w:tplc="B41AC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26D78"/>
    <w:multiLevelType w:val="hybridMultilevel"/>
    <w:tmpl w:val="E4F656FA"/>
    <w:lvl w:ilvl="0" w:tplc="11BC9CD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4F1A5608"/>
    <w:multiLevelType w:val="multilevel"/>
    <w:tmpl w:val="86C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1371C3"/>
    <w:multiLevelType w:val="multilevel"/>
    <w:tmpl w:val="3E6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B10980"/>
    <w:multiLevelType w:val="hybridMultilevel"/>
    <w:tmpl w:val="6DEE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51E6B"/>
    <w:multiLevelType w:val="multilevel"/>
    <w:tmpl w:val="629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3913DA"/>
    <w:multiLevelType w:val="hybridMultilevel"/>
    <w:tmpl w:val="2FF433C8"/>
    <w:lvl w:ilvl="0" w:tplc="11BC9CD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81E2C"/>
    <w:multiLevelType w:val="hybridMultilevel"/>
    <w:tmpl w:val="5DE20008"/>
    <w:lvl w:ilvl="0" w:tplc="B53C49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1">
    <w:nsid w:val="79807111"/>
    <w:multiLevelType w:val="hybridMultilevel"/>
    <w:tmpl w:val="FE30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15"/>
  </w:num>
  <w:num w:numId="9">
    <w:abstractNumId w:val="12"/>
  </w:num>
  <w:num w:numId="10">
    <w:abstractNumId w:val="17"/>
  </w:num>
  <w:num w:numId="11">
    <w:abstractNumId w:val="11"/>
  </w:num>
  <w:num w:numId="12">
    <w:abstractNumId w:val="20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19"/>
  </w:num>
  <w:num w:numId="19">
    <w:abstractNumId w:val="4"/>
  </w:num>
  <w:num w:numId="20">
    <w:abstractNumId w:val="14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71"/>
    <w:rsid w:val="00004426"/>
    <w:rsid w:val="0002131B"/>
    <w:rsid w:val="00021553"/>
    <w:rsid w:val="000229C6"/>
    <w:rsid w:val="000238CE"/>
    <w:rsid w:val="00024AF4"/>
    <w:rsid w:val="00041BC1"/>
    <w:rsid w:val="00043F76"/>
    <w:rsid w:val="0004686C"/>
    <w:rsid w:val="00052C4D"/>
    <w:rsid w:val="00060CE3"/>
    <w:rsid w:val="00062EC1"/>
    <w:rsid w:val="00066477"/>
    <w:rsid w:val="00072AAE"/>
    <w:rsid w:val="000755E8"/>
    <w:rsid w:val="00095830"/>
    <w:rsid w:val="000A3284"/>
    <w:rsid w:val="000C103F"/>
    <w:rsid w:val="000C5FFE"/>
    <w:rsid w:val="000F753B"/>
    <w:rsid w:val="0010690C"/>
    <w:rsid w:val="00131D19"/>
    <w:rsid w:val="001434FD"/>
    <w:rsid w:val="0014498D"/>
    <w:rsid w:val="00146412"/>
    <w:rsid w:val="00150D59"/>
    <w:rsid w:val="00152DCE"/>
    <w:rsid w:val="00163F2C"/>
    <w:rsid w:val="00187A88"/>
    <w:rsid w:val="0019150C"/>
    <w:rsid w:val="001A14D5"/>
    <w:rsid w:val="001A6390"/>
    <w:rsid w:val="001C5621"/>
    <w:rsid w:val="001D2FB4"/>
    <w:rsid w:val="001D4E69"/>
    <w:rsid w:val="001F0A54"/>
    <w:rsid w:val="00201905"/>
    <w:rsid w:val="00202C29"/>
    <w:rsid w:val="00202F3F"/>
    <w:rsid w:val="00205265"/>
    <w:rsid w:val="00215628"/>
    <w:rsid w:val="002175D9"/>
    <w:rsid w:val="00221B48"/>
    <w:rsid w:val="00233656"/>
    <w:rsid w:val="00244DFF"/>
    <w:rsid w:val="00251920"/>
    <w:rsid w:val="00273F4C"/>
    <w:rsid w:val="002768F7"/>
    <w:rsid w:val="00282A0C"/>
    <w:rsid w:val="00287285"/>
    <w:rsid w:val="00293E2A"/>
    <w:rsid w:val="002949D0"/>
    <w:rsid w:val="002960A8"/>
    <w:rsid w:val="002967B2"/>
    <w:rsid w:val="002A589C"/>
    <w:rsid w:val="002A5B1F"/>
    <w:rsid w:val="002B1851"/>
    <w:rsid w:val="002B704F"/>
    <w:rsid w:val="002C2893"/>
    <w:rsid w:val="002F03A6"/>
    <w:rsid w:val="00300CFC"/>
    <w:rsid w:val="00304EF5"/>
    <w:rsid w:val="00340FCB"/>
    <w:rsid w:val="003618F5"/>
    <w:rsid w:val="00361C4F"/>
    <w:rsid w:val="003631D7"/>
    <w:rsid w:val="003657CE"/>
    <w:rsid w:val="00374422"/>
    <w:rsid w:val="00382158"/>
    <w:rsid w:val="00387AAD"/>
    <w:rsid w:val="003930E5"/>
    <w:rsid w:val="00394BFC"/>
    <w:rsid w:val="003B55E9"/>
    <w:rsid w:val="003C29DD"/>
    <w:rsid w:val="003C5710"/>
    <w:rsid w:val="003D3536"/>
    <w:rsid w:val="003E470C"/>
    <w:rsid w:val="00405AC1"/>
    <w:rsid w:val="00413BF9"/>
    <w:rsid w:val="00414B91"/>
    <w:rsid w:val="00415922"/>
    <w:rsid w:val="00421C6E"/>
    <w:rsid w:val="004407B7"/>
    <w:rsid w:val="00460DCA"/>
    <w:rsid w:val="004948B4"/>
    <w:rsid w:val="0049735B"/>
    <w:rsid w:val="004A57EB"/>
    <w:rsid w:val="004B240F"/>
    <w:rsid w:val="004C0E44"/>
    <w:rsid w:val="004C438D"/>
    <w:rsid w:val="004C4EE1"/>
    <w:rsid w:val="004E2896"/>
    <w:rsid w:val="004F1A7D"/>
    <w:rsid w:val="00513CAD"/>
    <w:rsid w:val="00515351"/>
    <w:rsid w:val="00523E25"/>
    <w:rsid w:val="005310FF"/>
    <w:rsid w:val="00532845"/>
    <w:rsid w:val="0054032D"/>
    <w:rsid w:val="005513B0"/>
    <w:rsid w:val="00560C2D"/>
    <w:rsid w:val="00590229"/>
    <w:rsid w:val="005924B0"/>
    <w:rsid w:val="005B41BB"/>
    <w:rsid w:val="005B58E5"/>
    <w:rsid w:val="005C4457"/>
    <w:rsid w:val="005D0A0C"/>
    <w:rsid w:val="005F7A76"/>
    <w:rsid w:val="006008EC"/>
    <w:rsid w:val="0063225C"/>
    <w:rsid w:val="0065263E"/>
    <w:rsid w:val="006540D1"/>
    <w:rsid w:val="0069655B"/>
    <w:rsid w:val="006A312F"/>
    <w:rsid w:val="006D0911"/>
    <w:rsid w:val="006E4E06"/>
    <w:rsid w:val="006F7D9E"/>
    <w:rsid w:val="0071017F"/>
    <w:rsid w:val="00714275"/>
    <w:rsid w:val="00716D40"/>
    <w:rsid w:val="00721A98"/>
    <w:rsid w:val="00725F5E"/>
    <w:rsid w:val="007565BB"/>
    <w:rsid w:val="0076689B"/>
    <w:rsid w:val="0078120F"/>
    <w:rsid w:val="007907C7"/>
    <w:rsid w:val="0079711F"/>
    <w:rsid w:val="007B3AB9"/>
    <w:rsid w:val="007E419C"/>
    <w:rsid w:val="007E7348"/>
    <w:rsid w:val="008173D7"/>
    <w:rsid w:val="00817D81"/>
    <w:rsid w:val="008200FE"/>
    <w:rsid w:val="00820B2C"/>
    <w:rsid w:val="00822CCE"/>
    <w:rsid w:val="00842BE0"/>
    <w:rsid w:val="00851455"/>
    <w:rsid w:val="008651E8"/>
    <w:rsid w:val="008774E2"/>
    <w:rsid w:val="00883A35"/>
    <w:rsid w:val="00891D86"/>
    <w:rsid w:val="008A25E8"/>
    <w:rsid w:val="008B7C46"/>
    <w:rsid w:val="008C17A6"/>
    <w:rsid w:val="008C390C"/>
    <w:rsid w:val="008C7350"/>
    <w:rsid w:val="008F0CE4"/>
    <w:rsid w:val="008F1CDB"/>
    <w:rsid w:val="009050C3"/>
    <w:rsid w:val="0091570F"/>
    <w:rsid w:val="009226A9"/>
    <w:rsid w:val="00931279"/>
    <w:rsid w:val="00931F12"/>
    <w:rsid w:val="009363FC"/>
    <w:rsid w:val="009415BA"/>
    <w:rsid w:val="00962154"/>
    <w:rsid w:val="009864D0"/>
    <w:rsid w:val="009B3337"/>
    <w:rsid w:val="009B7C4E"/>
    <w:rsid w:val="009C3848"/>
    <w:rsid w:val="009F1F8E"/>
    <w:rsid w:val="009F61DE"/>
    <w:rsid w:val="009F75ED"/>
    <w:rsid w:val="009F7BCE"/>
    <w:rsid w:val="00A0691B"/>
    <w:rsid w:val="00A215C9"/>
    <w:rsid w:val="00A37391"/>
    <w:rsid w:val="00A476EE"/>
    <w:rsid w:val="00A50C41"/>
    <w:rsid w:val="00A51FED"/>
    <w:rsid w:val="00A5309F"/>
    <w:rsid w:val="00A5736E"/>
    <w:rsid w:val="00A678A7"/>
    <w:rsid w:val="00A76A85"/>
    <w:rsid w:val="00A9006D"/>
    <w:rsid w:val="00A96D17"/>
    <w:rsid w:val="00AA2843"/>
    <w:rsid w:val="00AA3376"/>
    <w:rsid w:val="00AB3AC9"/>
    <w:rsid w:val="00AC35A2"/>
    <w:rsid w:val="00AC5889"/>
    <w:rsid w:val="00AD08CE"/>
    <w:rsid w:val="00AF69A1"/>
    <w:rsid w:val="00B07C04"/>
    <w:rsid w:val="00B168AF"/>
    <w:rsid w:val="00B24EBA"/>
    <w:rsid w:val="00B30920"/>
    <w:rsid w:val="00B37971"/>
    <w:rsid w:val="00B42EAA"/>
    <w:rsid w:val="00B4488B"/>
    <w:rsid w:val="00B514A0"/>
    <w:rsid w:val="00B80C29"/>
    <w:rsid w:val="00B80CAB"/>
    <w:rsid w:val="00B95594"/>
    <w:rsid w:val="00BA6B52"/>
    <w:rsid w:val="00BB1E05"/>
    <w:rsid w:val="00BB4A9D"/>
    <w:rsid w:val="00BD5CD1"/>
    <w:rsid w:val="00BE442A"/>
    <w:rsid w:val="00BF034A"/>
    <w:rsid w:val="00C033D8"/>
    <w:rsid w:val="00C130CD"/>
    <w:rsid w:val="00C1500A"/>
    <w:rsid w:val="00C178D5"/>
    <w:rsid w:val="00C2249B"/>
    <w:rsid w:val="00C46C58"/>
    <w:rsid w:val="00C575CC"/>
    <w:rsid w:val="00C829F3"/>
    <w:rsid w:val="00C965EF"/>
    <w:rsid w:val="00C96AA0"/>
    <w:rsid w:val="00CA5F90"/>
    <w:rsid w:val="00CA61BA"/>
    <w:rsid w:val="00CA75D9"/>
    <w:rsid w:val="00CB6B59"/>
    <w:rsid w:val="00CB752A"/>
    <w:rsid w:val="00CB7B14"/>
    <w:rsid w:val="00CC1C09"/>
    <w:rsid w:val="00CC3B36"/>
    <w:rsid w:val="00CD26CC"/>
    <w:rsid w:val="00D13C71"/>
    <w:rsid w:val="00D34AD2"/>
    <w:rsid w:val="00D55DC2"/>
    <w:rsid w:val="00D63634"/>
    <w:rsid w:val="00D67DF7"/>
    <w:rsid w:val="00D72039"/>
    <w:rsid w:val="00D733F0"/>
    <w:rsid w:val="00D8112E"/>
    <w:rsid w:val="00D81D1F"/>
    <w:rsid w:val="00D93C78"/>
    <w:rsid w:val="00DA79C0"/>
    <w:rsid w:val="00DC7BFD"/>
    <w:rsid w:val="00DF6F29"/>
    <w:rsid w:val="00E017D6"/>
    <w:rsid w:val="00E26CE2"/>
    <w:rsid w:val="00E44FB4"/>
    <w:rsid w:val="00E54551"/>
    <w:rsid w:val="00E61F35"/>
    <w:rsid w:val="00E620E8"/>
    <w:rsid w:val="00E80D7D"/>
    <w:rsid w:val="00E90635"/>
    <w:rsid w:val="00E9088F"/>
    <w:rsid w:val="00EA686C"/>
    <w:rsid w:val="00ED3EF6"/>
    <w:rsid w:val="00ED66E7"/>
    <w:rsid w:val="00EE163F"/>
    <w:rsid w:val="00EE752A"/>
    <w:rsid w:val="00F51C32"/>
    <w:rsid w:val="00F71A35"/>
    <w:rsid w:val="00F7200C"/>
    <w:rsid w:val="00F72F1D"/>
    <w:rsid w:val="00F73D9B"/>
    <w:rsid w:val="00F766C0"/>
    <w:rsid w:val="00F944C9"/>
    <w:rsid w:val="00FC02F2"/>
    <w:rsid w:val="00FD05D2"/>
    <w:rsid w:val="00FE636D"/>
    <w:rsid w:val="00FE6D04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A8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35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71"/>
    <w:pPr>
      <w:ind w:left="720"/>
      <w:contextualSpacing/>
    </w:pPr>
    <w:rPr>
      <w:rFonts w:eastAsiaTheme="minorHAnsi" w:cstheme="minorBidi"/>
    </w:rPr>
  </w:style>
  <w:style w:type="character" w:styleId="Hyperlink">
    <w:name w:val="Hyperlink"/>
    <w:basedOn w:val="DefaultParagraphFont"/>
    <w:uiPriority w:val="99"/>
    <w:unhideWhenUsed/>
    <w:rsid w:val="00D13C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3C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8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911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1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B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B3AB9"/>
  </w:style>
  <w:style w:type="character" w:customStyle="1" w:styleId="pln">
    <w:name w:val="pln"/>
    <w:basedOn w:val="DefaultParagraphFont"/>
    <w:rsid w:val="007B3AB9"/>
  </w:style>
  <w:style w:type="character" w:customStyle="1" w:styleId="lit">
    <w:name w:val="lit"/>
    <w:basedOn w:val="DefaultParagraphFont"/>
    <w:rsid w:val="007B3AB9"/>
  </w:style>
  <w:style w:type="character" w:customStyle="1" w:styleId="str">
    <w:name w:val="str"/>
    <w:basedOn w:val="DefaultParagraphFont"/>
    <w:rsid w:val="003C5710"/>
  </w:style>
  <w:style w:type="paragraph" w:styleId="NormalWeb">
    <w:name w:val="Normal (Web)"/>
    <w:basedOn w:val="Normal"/>
    <w:uiPriority w:val="99"/>
    <w:semiHidden/>
    <w:unhideWhenUsed/>
    <w:rsid w:val="00221B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774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4E2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74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4E2"/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35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71"/>
    <w:pPr>
      <w:ind w:left="720"/>
      <w:contextualSpacing/>
    </w:pPr>
    <w:rPr>
      <w:rFonts w:eastAsiaTheme="minorHAnsi" w:cstheme="minorBidi"/>
    </w:rPr>
  </w:style>
  <w:style w:type="character" w:styleId="Hyperlink">
    <w:name w:val="Hyperlink"/>
    <w:basedOn w:val="DefaultParagraphFont"/>
    <w:uiPriority w:val="99"/>
    <w:unhideWhenUsed/>
    <w:rsid w:val="00D13C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3C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8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911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1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B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B3AB9"/>
  </w:style>
  <w:style w:type="character" w:customStyle="1" w:styleId="pln">
    <w:name w:val="pln"/>
    <w:basedOn w:val="DefaultParagraphFont"/>
    <w:rsid w:val="007B3AB9"/>
  </w:style>
  <w:style w:type="character" w:customStyle="1" w:styleId="lit">
    <w:name w:val="lit"/>
    <w:basedOn w:val="DefaultParagraphFont"/>
    <w:rsid w:val="007B3AB9"/>
  </w:style>
  <w:style w:type="character" w:customStyle="1" w:styleId="str">
    <w:name w:val="str"/>
    <w:basedOn w:val="DefaultParagraphFont"/>
    <w:rsid w:val="003C5710"/>
  </w:style>
  <w:style w:type="paragraph" w:styleId="NormalWeb">
    <w:name w:val="Normal (Web)"/>
    <w:basedOn w:val="Normal"/>
    <w:uiPriority w:val="99"/>
    <w:semiHidden/>
    <w:unhideWhenUsed/>
    <w:rsid w:val="00221B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774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4E2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74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4E2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espuqui/mapudungun" TargetMode="External"/><Relationship Id="rId15" Type="http://schemas.openxmlformats.org/officeDocument/2006/relationships/hyperlink" Target="mailto:ffuentesmarcos@gmail.com" TargetMode="External"/><Relationship Id="rId16" Type="http://schemas.openxmlformats.org/officeDocument/2006/relationships/hyperlink" Target="https://github.com/espuqui/mapudungun" TargetMode="External"/><Relationship Id="rId17" Type="http://schemas.openxmlformats.org/officeDocument/2006/relationships/hyperlink" Target="mailto:ffuentesmarcos@gmail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espuqui/mapudungun" TargetMode="External"/><Relationship Id="rId10" Type="http://schemas.openxmlformats.org/officeDocument/2006/relationships/hyperlink" Target="mailto:ffuentesmarc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AFCF29-07CA-0C4E-BFA5-F5FBF8FE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2200</Words>
  <Characters>12541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Marcos Fuentes</cp:lastModifiedBy>
  <cp:revision>3</cp:revision>
  <cp:lastPrinted>2022-10-15T05:47:00Z</cp:lastPrinted>
  <dcterms:created xsi:type="dcterms:W3CDTF">2022-10-15T05:47:00Z</dcterms:created>
  <dcterms:modified xsi:type="dcterms:W3CDTF">2022-10-15T05:48:00Z</dcterms:modified>
</cp:coreProperties>
</file>